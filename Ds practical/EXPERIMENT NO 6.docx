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rebuchet MS" w:cs="Trebuchet MS" w:eastAsia="Trebuchet MS" w:hAnsi="Trebuchet MS"/>
          <w:sz w:val="24"/>
          <w:szCs w:val="24"/>
        </w:rPr>
        <w:jc w:val="center"/>
        <w:spacing w:before="64" w:line="260" w:lineRule="exact"/>
        <w:ind w:left="3476" w:right="3134"/>
      </w:pPr>
      <w:r>
        <w:rPr>
          <w:rFonts w:ascii="Trebuchet MS" w:cs="Trebuchet MS" w:eastAsia="Trebuchet MS" w:hAnsi="Trebuchet MS"/>
          <w:position w:val="-1"/>
          <w:sz w:val="24"/>
          <w:szCs w:val="24"/>
        </w:rPr>
        <w:t>EXPERIMENT NO 6</w:t>
      </w:r>
      <w:r>
        <w:rPr>
          <w:rFonts w:ascii="Trebuchet MS" w:cs="Trebuchet MS" w:eastAsia="Trebuchet MS" w:hAnsi="Trebuchet MS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36"/>
        <w:ind w:left="100"/>
      </w:pPr>
      <w:r>
        <w:rPr>
          <w:rFonts w:ascii="Times New Roman" w:cs="Times New Roman" w:eastAsia="Times New Roman" w:hAnsi="Times New Roman"/>
          <w:sz w:val="18"/>
          <w:szCs w:val="18"/>
        </w:rPr>
        <w:t>#include&lt;stdio.h&gt;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00"/>
      </w:pPr>
      <w:r>
        <w:rPr>
          <w:rFonts w:ascii="Times New Roman" w:cs="Times New Roman" w:eastAsia="Times New Roman" w:hAnsi="Times New Roman"/>
          <w:sz w:val="18"/>
          <w:szCs w:val="18"/>
        </w:rPr>
        <w:t>#include&lt;stdlib.h&gt;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100"/>
      </w:pPr>
      <w:r>
        <w:rPr>
          <w:rFonts w:ascii="Times New Roman" w:cs="Times New Roman" w:eastAsia="Times New Roman" w:hAnsi="Times New Roman"/>
          <w:sz w:val="18"/>
          <w:szCs w:val="18"/>
        </w:rPr>
        <w:t>struct node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int data;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struct node *next;   };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4" w:lineRule="auto"/>
        <w:ind w:left="100" w:right="7268"/>
      </w:pPr>
      <w:r>
        <w:rPr>
          <w:rFonts w:ascii="Times New Roman" w:cs="Times New Roman" w:eastAsia="Times New Roman" w:hAnsi="Times New Roman"/>
          <w:sz w:val="18"/>
          <w:szCs w:val="18"/>
        </w:rPr>
        <w:t>struct node *head;</w:t>
      </w:r>
      <w:r>
        <w:rPr>
          <w:rFonts w:ascii="Times New Roman" w:cs="Times New Roman" w:eastAsia="Times New Roman" w:hAnsi="Times New Roman"/>
          <w:sz w:val="18"/>
          <w:szCs w:val="18"/>
        </w:rPr>
        <w:t> void beginsert ();</w:t>
      </w:r>
      <w:r>
        <w:rPr>
          <w:rFonts w:ascii="Times New Roman" w:cs="Times New Roman" w:eastAsia="Times New Roman" w:hAnsi="Times New Roman"/>
          <w:sz w:val="18"/>
          <w:szCs w:val="18"/>
        </w:rPr>
        <w:t> void lastinsert ();</w:t>
      </w:r>
      <w:r>
        <w:rPr>
          <w:rFonts w:ascii="Times New Roman" w:cs="Times New Roman" w:eastAsia="Times New Roman" w:hAnsi="Times New Roman"/>
          <w:sz w:val="18"/>
          <w:szCs w:val="18"/>
        </w:rPr>
        <w:t> void randominsert();</w:t>
      </w:r>
      <w:r>
        <w:rPr>
          <w:rFonts w:ascii="Times New Roman" w:cs="Times New Roman" w:eastAsia="Times New Roman" w:hAnsi="Times New Roman"/>
          <w:sz w:val="18"/>
          <w:szCs w:val="18"/>
        </w:rPr>
        <w:t> void begin_delete();</w:t>
      </w:r>
      <w:r>
        <w:rPr>
          <w:rFonts w:ascii="Times New Roman" w:cs="Times New Roman" w:eastAsia="Times New Roman" w:hAnsi="Times New Roman"/>
          <w:sz w:val="18"/>
          <w:szCs w:val="18"/>
        </w:rPr>
        <w:t> void last_delete();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100"/>
      </w:pPr>
      <w:r>
        <w:rPr>
          <w:rFonts w:ascii="Times New Roman" w:cs="Times New Roman" w:eastAsia="Times New Roman" w:hAnsi="Times New Roman"/>
          <w:sz w:val="18"/>
          <w:szCs w:val="18"/>
        </w:rPr>
        <w:t>void random_delete();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5" w:lineRule="auto"/>
        <w:ind w:left="100" w:right="7698"/>
      </w:pPr>
      <w:r>
        <w:rPr>
          <w:rFonts w:ascii="Times New Roman" w:cs="Times New Roman" w:eastAsia="Times New Roman" w:hAnsi="Times New Roman"/>
          <w:sz w:val="18"/>
          <w:szCs w:val="18"/>
        </w:rPr>
        <w:t>void display();</w:t>
      </w:r>
      <w:r>
        <w:rPr>
          <w:rFonts w:ascii="Times New Roman" w:cs="Times New Roman" w:eastAsia="Times New Roman" w:hAnsi="Times New Roman"/>
          <w:sz w:val="18"/>
          <w:szCs w:val="18"/>
        </w:rPr>
        <w:t> void search();</w:t>
      </w:r>
      <w:r>
        <w:rPr>
          <w:rFonts w:ascii="Times New Roman" w:cs="Times New Roman" w:eastAsia="Times New Roman" w:hAnsi="Times New Roman"/>
          <w:sz w:val="18"/>
          <w:szCs w:val="18"/>
        </w:rPr>
        <w:t> void main () {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6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int choice =0;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while(choice != 9)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printf("\n*Main Menu*\n");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printf("\nChoose one option from the following list ...\n");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3" w:lineRule="auto"/>
        <w:ind w:left="463" w:right="719"/>
      </w:pPr>
      <w:r>
        <w:rPr>
          <w:rFonts w:ascii="Times New Roman" w:cs="Times New Roman" w:eastAsia="Times New Roman" w:hAnsi="Times New Roman"/>
          <w:sz w:val="18"/>
          <w:szCs w:val="18"/>
        </w:rPr>
        <w:t>printf("\t1.Insert in begining\t2.Insert at last\t3.Insert at any random location\t4.Delete from Beginning\t");</w:t>
      </w:r>
      <w:r>
        <w:rPr>
          <w:rFonts w:ascii="Times New Roman" w:cs="Times New Roman" w:eastAsia="Times New Roman" w:hAnsi="Times New Roman"/>
          <w:sz w:val="18"/>
          <w:szCs w:val="18"/>
        </w:rPr>
        <w:t> printf("\t5.Delete from last\t6.Delete node after specified location\t7.Search element\t8.Show\t9.Exit\n");</w:t>
      </w:r>
      <w:r>
        <w:rPr>
          <w:rFonts w:ascii="Times New Roman" w:cs="Times New Roman" w:eastAsia="Times New Roman" w:hAnsi="Times New Roman"/>
          <w:sz w:val="18"/>
          <w:szCs w:val="18"/>
        </w:rPr>
        <w:t> printf("\tEnter your choice?\t");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scanf("\t%d",&amp;choice);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switch(choice){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case 1:  beginsert();   break;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case 2:  lastinsert();   break;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4" w:lineRule="auto"/>
        <w:ind w:left="643" w:right="5925"/>
      </w:pPr>
      <w:r>
        <w:rPr>
          <w:rFonts w:ascii="Times New Roman" w:cs="Times New Roman" w:eastAsia="Times New Roman" w:hAnsi="Times New Roman"/>
          <w:sz w:val="18"/>
          <w:szCs w:val="18"/>
        </w:rPr>
        <w:t>case 3:  randominsert();   break;</w:t>
      </w:r>
      <w:r>
        <w:rPr>
          <w:rFonts w:ascii="Times New Roman" w:cs="Times New Roman" w:eastAsia="Times New Roman" w:hAnsi="Times New Roman"/>
          <w:sz w:val="18"/>
          <w:szCs w:val="18"/>
        </w:rPr>
        <w:t> case 4:  begin_delete();  break;</w:t>
      </w:r>
      <w:r>
        <w:rPr>
          <w:rFonts w:ascii="Times New Roman" w:cs="Times New Roman" w:eastAsia="Times New Roman" w:hAnsi="Times New Roman"/>
          <w:sz w:val="18"/>
          <w:szCs w:val="18"/>
        </w:rPr>
        <w:t> case 5:  last_delete(); break;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case 6:  random_delete();  break;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4" w:lineRule="auto"/>
        <w:ind w:left="643" w:right="6488"/>
      </w:pPr>
      <w:r>
        <w:rPr>
          <w:rFonts w:ascii="Times New Roman" w:cs="Times New Roman" w:eastAsia="Times New Roman" w:hAnsi="Times New Roman"/>
          <w:sz w:val="18"/>
          <w:szCs w:val="18"/>
        </w:rPr>
        <w:t>case 7:  search(); break;</w:t>
      </w:r>
      <w:r>
        <w:rPr>
          <w:rFonts w:ascii="Times New Roman" w:cs="Times New Roman" w:eastAsia="Times New Roman" w:hAnsi="Times New Roman"/>
          <w:sz w:val="18"/>
          <w:szCs w:val="18"/>
        </w:rPr>
        <w:t> case 8: display(); break;</w:t>
      </w:r>
      <w:r>
        <w:rPr>
          <w:rFonts w:ascii="Times New Roman" w:cs="Times New Roman" w:eastAsia="Times New Roman" w:hAnsi="Times New Roman"/>
          <w:sz w:val="18"/>
          <w:szCs w:val="18"/>
        </w:rPr>
        <w:t> case 9: exit(0); break;</w:t>
      </w:r>
      <w:r>
        <w:rPr>
          <w:rFonts w:ascii="Times New Roman" w:cs="Times New Roman" w:eastAsia="Times New Roman" w:hAnsi="Times New Roman"/>
          <w:sz w:val="18"/>
          <w:szCs w:val="18"/>
        </w:rPr>
        <w:t> default: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643"/>
        <w:sectPr>
          <w:type w:val="continuous"/>
          <w:pgSz w:h="16840" w:w="11920"/>
          <w:pgMar w:bottom="280" w:left="1340" w:right="1680" w:top="1360"/>
        </w:sectPr>
      </w:pPr>
      <w:r>
        <w:rPr>
          <w:rFonts w:ascii="Times New Roman" w:cs="Times New Roman" w:eastAsia="Times New Roman" w:hAnsi="Times New Roman"/>
          <w:sz w:val="18"/>
          <w:szCs w:val="18"/>
        </w:rPr>
        <w:t>printf("Please enter valid choice..");  }  }  }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84" w:line="444" w:lineRule="auto"/>
        <w:ind w:hanging="182" w:left="283" w:right="7393"/>
      </w:pPr>
      <w:r>
        <w:rPr>
          <w:rFonts w:ascii="Times New Roman" w:cs="Times New Roman" w:eastAsia="Times New Roman" w:hAnsi="Times New Roman"/>
          <w:sz w:val="18"/>
          <w:szCs w:val="18"/>
        </w:rPr>
        <w:t>void beginsert() {</w:t>
      </w:r>
      <w:r>
        <w:rPr>
          <w:rFonts w:ascii="Times New Roman" w:cs="Times New Roman" w:eastAsia="Times New Roman" w:hAnsi="Times New Roman"/>
          <w:sz w:val="18"/>
          <w:szCs w:val="18"/>
        </w:rPr>
        <w:t> struct node *ptr;</w:t>
      </w:r>
      <w:r>
        <w:rPr>
          <w:rFonts w:ascii="Times New Roman" w:cs="Times New Roman" w:eastAsia="Times New Roman" w:hAnsi="Times New Roman"/>
          <w:sz w:val="18"/>
          <w:szCs w:val="18"/>
        </w:rPr>
        <w:t> int item;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ptr = (struct node *) malloc(sizeof(struct node *));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if(ptr == NULL)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printf("\nOVERFLOW");  }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printf("\nEnter value\n");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scanf("%d",&amp;item);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both"/>
        <w:spacing w:line="444" w:lineRule="auto"/>
        <w:ind w:left="463" w:right="7146"/>
      </w:pPr>
      <w:r>
        <w:rPr>
          <w:rFonts w:ascii="Times New Roman" w:cs="Times New Roman" w:eastAsia="Times New Roman" w:hAnsi="Times New Roman"/>
          <w:sz w:val="18"/>
          <w:szCs w:val="18"/>
        </w:rPr>
        <w:t>ptr-&gt;data = item;</w:t>
      </w:r>
      <w:r>
        <w:rPr>
          <w:rFonts w:ascii="Times New Roman" w:cs="Times New Roman" w:eastAsia="Times New Roman" w:hAnsi="Times New Roman"/>
          <w:sz w:val="18"/>
          <w:szCs w:val="18"/>
        </w:rPr>
        <w:t> ptr-&gt;next = head;</w:t>
      </w:r>
      <w:r>
        <w:rPr>
          <w:rFonts w:ascii="Times New Roman" w:cs="Times New Roman" w:eastAsia="Times New Roman" w:hAnsi="Times New Roman"/>
          <w:sz w:val="18"/>
          <w:szCs w:val="18"/>
        </w:rPr>
        <w:t> head = ptr;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printf("\nNode inserted");  }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67" w:right="7483"/>
      </w:pPr>
      <w:r>
        <w:rPr>
          <w:rFonts w:ascii="Times New Roman" w:cs="Times New Roman" w:eastAsia="Times New Roman" w:hAnsi="Times New Roman"/>
          <w:sz w:val="18"/>
          <w:szCs w:val="18"/>
        </w:rPr>
        <w:t>void lastinsert() {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struct node *ptr,*temp;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int item;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ptr = (struct node*)malloc(sizeof(struct node));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if(ptr == NULL) {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printf("\nOVERFLOW");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printf("\nEnter value?\n");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5" w:lineRule="auto"/>
        <w:ind w:left="463" w:right="6873"/>
      </w:pPr>
      <w:r>
        <w:rPr>
          <w:rFonts w:ascii="Times New Roman" w:cs="Times New Roman" w:eastAsia="Times New Roman" w:hAnsi="Times New Roman"/>
          <w:sz w:val="18"/>
          <w:szCs w:val="18"/>
        </w:rPr>
        <w:t>scanf("%d",&amp;item);</w:t>
      </w:r>
      <w:r>
        <w:rPr>
          <w:rFonts w:ascii="Times New Roman" w:cs="Times New Roman" w:eastAsia="Times New Roman" w:hAnsi="Times New Roman"/>
          <w:sz w:val="18"/>
          <w:szCs w:val="18"/>
        </w:rPr>
        <w:t> ptr-&gt;data = item;</w:t>
      </w:r>
      <w:r>
        <w:rPr>
          <w:rFonts w:ascii="Times New Roman" w:cs="Times New Roman" w:eastAsia="Times New Roman" w:hAnsi="Times New Roman"/>
          <w:sz w:val="18"/>
          <w:szCs w:val="18"/>
        </w:rPr>
        <w:t> if(head == NULL)  {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6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ptr -&gt; next = NULL;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head = ptr;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printf("\nNode inserted");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else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temp = head;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while (temp -&gt; next != NULL)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787" w:right="6374"/>
      </w:pPr>
      <w:r>
        <w:rPr>
          <w:rFonts w:ascii="Times New Roman" w:cs="Times New Roman" w:eastAsia="Times New Roman" w:hAnsi="Times New Roman"/>
          <w:sz w:val="18"/>
          <w:szCs w:val="18"/>
        </w:rPr>
        <w:t>temp = temp -&gt; next;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3" w:lineRule="auto"/>
        <w:ind w:left="643" w:right="5906"/>
      </w:pPr>
      <w:r>
        <w:rPr>
          <w:rFonts w:ascii="Times New Roman" w:cs="Times New Roman" w:eastAsia="Times New Roman" w:hAnsi="Times New Roman"/>
          <w:sz w:val="18"/>
          <w:szCs w:val="18"/>
        </w:rPr>
        <w:t>temp-&gt;next = ptr;</w:t>
      </w:r>
      <w:r>
        <w:rPr>
          <w:rFonts w:ascii="Times New Roman" w:cs="Times New Roman" w:eastAsia="Times New Roman" w:hAnsi="Times New Roman"/>
          <w:sz w:val="18"/>
          <w:szCs w:val="18"/>
        </w:rPr>
        <w:t> ptr-&gt;next = NULL;</w:t>
      </w:r>
      <w:r>
        <w:rPr>
          <w:rFonts w:ascii="Times New Roman" w:cs="Times New Roman" w:eastAsia="Times New Roman" w:hAnsi="Times New Roman"/>
          <w:sz w:val="18"/>
          <w:szCs w:val="18"/>
        </w:rPr>
        <w:t> printf("\nNode inserted”);}  }  }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7"/>
        <w:ind w:left="65" w:right="7181"/>
      </w:pPr>
      <w:r>
        <w:rPr>
          <w:rFonts w:ascii="Times New Roman" w:cs="Times New Roman" w:eastAsia="Times New Roman" w:hAnsi="Times New Roman"/>
          <w:sz w:val="18"/>
          <w:szCs w:val="18"/>
        </w:rPr>
        <w:t>void randominsert()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  <w:sectPr>
          <w:pgSz w:h="16840" w:w="11920"/>
          <w:pgMar w:bottom="280" w:left="1340" w:right="1680" w:top="1340"/>
        </w:sectPr>
      </w:pPr>
      <w:r>
        <w:rPr>
          <w:rFonts w:ascii="Times New Roman" w:cs="Times New Roman" w:eastAsia="Times New Roman" w:hAnsi="Times New Roman"/>
          <w:sz w:val="18"/>
          <w:szCs w:val="18"/>
        </w:rPr>
        <w:t>int i,loc,item;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84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struct node *ptr, *temp;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ptr = (struct node *) malloc (sizeof(struct node));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if(ptr == NULL)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printf("\nOVERFLOW");}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printf("\nEnter element value");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scanf("%d",&amp;item);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ptr-&gt;data = item;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printf("\nEnter the location after which you want to insert ");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4" w:lineRule="auto"/>
        <w:ind w:left="463" w:right="6913"/>
      </w:pPr>
      <w:r>
        <w:rPr>
          <w:rFonts w:ascii="Times New Roman" w:cs="Times New Roman" w:eastAsia="Times New Roman" w:hAnsi="Times New Roman"/>
          <w:sz w:val="18"/>
          <w:szCs w:val="18"/>
        </w:rPr>
        <w:t>scanf("\n%d",&amp;loc);</w:t>
      </w:r>
      <w:r>
        <w:rPr>
          <w:rFonts w:ascii="Times New Roman" w:cs="Times New Roman" w:eastAsia="Times New Roman" w:hAnsi="Times New Roman"/>
          <w:sz w:val="18"/>
          <w:szCs w:val="18"/>
        </w:rPr>
        <w:t> temp=head;</w:t>
      </w:r>
      <w:r>
        <w:rPr>
          <w:rFonts w:ascii="Times New Roman" w:cs="Times New Roman" w:eastAsia="Times New Roman" w:hAnsi="Times New Roman"/>
          <w:sz w:val="18"/>
          <w:szCs w:val="18"/>
        </w:rPr>
        <w:t> for(i=0;i&lt;loc;i++) {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spacing w:before="7"/>
        <w:ind w:left="607" w:right="6776"/>
      </w:pPr>
      <w:r>
        <w:rPr>
          <w:rFonts w:ascii="Times New Roman" w:cs="Times New Roman" w:eastAsia="Times New Roman" w:hAnsi="Times New Roman"/>
          <w:sz w:val="18"/>
          <w:szCs w:val="18"/>
        </w:rPr>
        <w:t>temp = temp-&gt;next;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3" w:lineRule="auto"/>
        <w:ind w:hanging="180" w:left="823" w:right="6262"/>
      </w:pPr>
      <w:r>
        <w:rPr>
          <w:rFonts w:ascii="Times New Roman" w:cs="Times New Roman" w:eastAsia="Times New Roman" w:hAnsi="Times New Roman"/>
          <w:sz w:val="18"/>
          <w:szCs w:val="18"/>
        </w:rPr>
        <w:t>if(temp == NULL) {</w:t>
      </w:r>
      <w:r>
        <w:rPr>
          <w:rFonts w:ascii="Times New Roman" w:cs="Times New Roman" w:eastAsia="Times New Roman" w:hAnsi="Times New Roman"/>
          <w:sz w:val="18"/>
          <w:szCs w:val="18"/>
        </w:rPr>
        <w:t> printf("\ncan't insert\n");</w:t>
      </w:r>
      <w:r>
        <w:rPr>
          <w:rFonts w:ascii="Times New Roman" w:cs="Times New Roman" w:eastAsia="Times New Roman" w:hAnsi="Times New Roman"/>
          <w:sz w:val="18"/>
          <w:szCs w:val="18"/>
        </w:rPr>
        <w:t> return; }  }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 w:line="443" w:lineRule="auto"/>
        <w:ind w:left="463" w:right="6179"/>
      </w:pPr>
      <w:r>
        <w:rPr>
          <w:rFonts w:ascii="Times New Roman" w:cs="Times New Roman" w:eastAsia="Times New Roman" w:hAnsi="Times New Roman"/>
          <w:sz w:val="18"/>
          <w:szCs w:val="18"/>
        </w:rPr>
        <w:t>ptr -&gt;next = temp -&gt;next;</w:t>
      </w:r>
      <w:r>
        <w:rPr>
          <w:rFonts w:ascii="Times New Roman" w:cs="Times New Roman" w:eastAsia="Times New Roman" w:hAnsi="Times New Roman"/>
          <w:sz w:val="18"/>
          <w:szCs w:val="18"/>
        </w:rPr>
        <w:t> temp -&gt;next = ptr;</w:t>
      </w:r>
      <w:r>
        <w:rPr>
          <w:rFonts w:ascii="Times New Roman" w:cs="Times New Roman" w:eastAsia="Times New Roman" w:hAnsi="Times New Roman"/>
          <w:sz w:val="18"/>
          <w:szCs w:val="18"/>
        </w:rPr>
        <w:t> printf("\nNode inserted");  }  }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8" w:line="443" w:lineRule="auto"/>
        <w:ind w:hanging="182" w:left="283" w:right="7053"/>
      </w:pPr>
      <w:r>
        <w:rPr>
          <w:rFonts w:ascii="Times New Roman" w:cs="Times New Roman" w:eastAsia="Times New Roman" w:hAnsi="Times New Roman"/>
          <w:sz w:val="18"/>
          <w:szCs w:val="18"/>
        </w:rPr>
        <w:t>void begin_delete()  {</w:t>
      </w:r>
      <w:r>
        <w:rPr>
          <w:rFonts w:ascii="Times New Roman" w:cs="Times New Roman" w:eastAsia="Times New Roman" w:hAnsi="Times New Roman"/>
          <w:sz w:val="18"/>
          <w:szCs w:val="18"/>
        </w:rPr>
        <w:t> struct node *ptr;</w:t>
      </w:r>
      <w:r>
        <w:rPr>
          <w:rFonts w:ascii="Times New Roman" w:cs="Times New Roman" w:eastAsia="Times New Roman" w:hAnsi="Times New Roman"/>
          <w:sz w:val="18"/>
          <w:szCs w:val="18"/>
        </w:rPr>
        <w:t> if(head == NULL)  {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printf("\nList is empty\n");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ptr = head;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head = ptr-&gt;next;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free(ptr);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printf("\nNode deleted from the begining ...\n");  }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4" w:lineRule="auto"/>
        <w:ind w:hanging="182" w:left="283" w:right="6976"/>
      </w:pPr>
      <w:r>
        <w:rPr>
          <w:rFonts w:ascii="Times New Roman" w:cs="Times New Roman" w:eastAsia="Times New Roman" w:hAnsi="Times New Roman"/>
          <w:sz w:val="18"/>
          <w:szCs w:val="18"/>
        </w:rPr>
        <w:t>void last_delete()  {</w:t>
      </w:r>
      <w:r>
        <w:rPr>
          <w:rFonts w:ascii="Times New Roman" w:cs="Times New Roman" w:eastAsia="Times New Roman" w:hAnsi="Times New Roman"/>
          <w:sz w:val="18"/>
          <w:szCs w:val="18"/>
        </w:rPr>
        <w:t> struct node *ptr,*ptr1;</w:t>
      </w:r>
      <w:r>
        <w:rPr>
          <w:rFonts w:ascii="Times New Roman" w:cs="Times New Roman" w:eastAsia="Times New Roman" w:hAnsi="Times New Roman"/>
          <w:sz w:val="18"/>
          <w:szCs w:val="18"/>
        </w:rPr>
        <w:t> if(head == NULL)  {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printf("\nlist is empty");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if(head -&gt; next == NULL)  {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head = NULL;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free(head);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  <w:sectPr>
          <w:pgSz w:h="16840" w:w="11920"/>
          <w:pgMar w:bottom="280" w:left="1340" w:right="1680" w:top="1340"/>
        </w:sectPr>
      </w:pPr>
      <w:r>
        <w:rPr>
          <w:rFonts w:ascii="Times New Roman" w:cs="Times New Roman" w:eastAsia="Times New Roman" w:hAnsi="Times New Roman"/>
          <w:sz w:val="18"/>
          <w:szCs w:val="18"/>
        </w:rPr>
        <w:t>printf("\nOnly node of the list deleted ...\n");  }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84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ptr = head;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while(ptr-&gt;next != NULL)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609" w:right="7479"/>
      </w:pPr>
      <w:r>
        <w:rPr>
          <w:rFonts w:ascii="Times New Roman" w:cs="Times New Roman" w:eastAsia="Times New Roman" w:hAnsi="Times New Roman"/>
          <w:sz w:val="18"/>
          <w:szCs w:val="18"/>
        </w:rPr>
        <w:t>ptr1 = ptr;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both"/>
        <w:spacing w:line="443" w:lineRule="auto"/>
        <w:ind w:firstLine="180" w:left="463" w:right="6878"/>
      </w:pPr>
      <w:r>
        <w:rPr>
          <w:rFonts w:ascii="Times New Roman" w:cs="Times New Roman" w:eastAsia="Times New Roman" w:hAnsi="Times New Roman"/>
          <w:sz w:val="18"/>
          <w:szCs w:val="18"/>
        </w:rPr>
        <w:t>ptr = ptr -&gt;next;  }</w:t>
      </w:r>
      <w:r>
        <w:rPr>
          <w:rFonts w:ascii="Times New Roman" w:cs="Times New Roman" w:eastAsia="Times New Roman" w:hAnsi="Times New Roman"/>
          <w:sz w:val="18"/>
          <w:szCs w:val="18"/>
        </w:rPr>
        <w:t> ptr1-&gt;next = NULL;</w:t>
      </w:r>
      <w:r>
        <w:rPr>
          <w:rFonts w:ascii="Times New Roman" w:cs="Times New Roman" w:eastAsia="Times New Roman" w:hAnsi="Times New Roman"/>
          <w:sz w:val="18"/>
          <w:szCs w:val="18"/>
        </w:rPr>
        <w:t> free(ptr);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printf("\nDeleted Node from the last ...\n");  }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both"/>
        <w:spacing w:line="444" w:lineRule="auto"/>
        <w:ind w:hanging="182" w:left="283" w:right="6976"/>
      </w:pPr>
      <w:r>
        <w:rPr>
          <w:rFonts w:ascii="Times New Roman" w:cs="Times New Roman" w:eastAsia="Times New Roman" w:hAnsi="Times New Roman"/>
          <w:sz w:val="18"/>
          <w:szCs w:val="18"/>
        </w:rPr>
        <w:t>void random_delete()  {</w:t>
      </w:r>
      <w:r>
        <w:rPr>
          <w:rFonts w:ascii="Times New Roman" w:cs="Times New Roman" w:eastAsia="Times New Roman" w:hAnsi="Times New Roman"/>
          <w:sz w:val="18"/>
          <w:szCs w:val="18"/>
        </w:rPr>
        <w:t> struct node *ptr,*ptr1;</w:t>
      </w:r>
      <w:r>
        <w:rPr>
          <w:rFonts w:ascii="Times New Roman" w:cs="Times New Roman" w:eastAsia="Times New Roman" w:hAnsi="Times New Roman"/>
          <w:sz w:val="18"/>
          <w:szCs w:val="18"/>
        </w:rPr>
        <w:t> int loc,i;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printf("\n Enter the location of the node after which you want to perform deletion \n");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3" w:lineRule="auto"/>
        <w:ind w:left="283" w:right="7147"/>
      </w:pPr>
      <w:r>
        <w:rPr>
          <w:rFonts w:ascii="Times New Roman" w:cs="Times New Roman" w:eastAsia="Times New Roman" w:hAnsi="Times New Roman"/>
          <w:sz w:val="18"/>
          <w:szCs w:val="18"/>
        </w:rPr>
        <w:t>scanf("%d",&amp;loc);</w:t>
      </w:r>
      <w:r>
        <w:rPr>
          <w:rFonts w:ascii="Times New Roman" w:cs="Times New Roman" w:eastAsia="Times New Roman" w:hAnsi="Times New Roman"/>
          <w:sz w:val="18"/>
          <w:szCs w:val="18"/>
        </w:rPr>
        <w:t> ptr=head;</w:t>
      </w:r>
      <w:r>
        <w:rPr>
          <w:rFonts w:ascii="Times New Roman" w:cs="Times New Roman" w:eastAsia="Times New Roman" w:hAnsi="Times New Roman"/>
          <w:sz w:val="18"/>
          <w:szCs w:val="18"/>
        </w:rPr>
        <w:t> for(i=0;i&lt;loc;i++) {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ptr1 = ptr;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ptr = ptr-&gt;next;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4" w:lineRule="auto"/>
        <w:ind w:hanging="180" w:left="643" w:right="6510"/>
      </w:pPr>
      <w:r>
        <w:rPr>
          <w:rFonts w:ascii="Times New Roman" w:cs="Times New Roman" w:eastAsia="Times New Roman" w:hAnsi="Times New Roman"/>
          <w:sz w:val="18"/>
          <w:szCs w:val="18"/>
        </w:rPr>
        <w:t>if(ptr == NULL)  {</w:t>
      </w:r>
      <w:r>
        <w:rPr>
          <w:rFonts w:ascii="Times New Roman" w:cs="Times New Roman" w:eastAsia="Times New Roman" w:hAnsi="Times New Roman"/>
          <w:sz w:val="18"/>
          <w:szCs w:val="18"/>
        </w:rPr>
        <w:t> printf("\nCan't delete");</w:t>
      </w:r>
      <w:r>
        <w:rPr>
          <w:rFonts w:ascii="Times New Roman" w:cs="Times New Roman" w:eastAsia="Times New Roman" w:hAnsi="Times New Roman"/>
          <w:sz w:val="18"/>
          <w:szCs w:val="18"/>
        </w:rPr>
        <w:t> return;  }  }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ptr1 -&gt;next = ptr -&gt;next;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free(ptr);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printf("\nDeleted node %d ",loc+1);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4" w:lineRule="auto"/>
        <w:ind w:hanging="182" w:left="283" w:right="7357"/>
      </w:pPr>
      <w:r>
        <w:rPr>
          <w:rFonts w:ascii="Times New Roman" w:cs="Times New Roman" w:eastAsia="Times New Roman" w:hAnsi="Times New Roman"/>
          <w:sz w:val="18"/>
          <w:szCs w:val="18"/>
        </w:rPr>
        <w:t>void search()  {</w:t>
      </w:r>
      <w:r>
        <w:rPr>
          <w:rFonts w:ascii="Times New Roman" w:cs="Times New Roman" w:eastAsia="Times New Roman" w:hAnsi="Times New Roman"/>
          <w:sz w:val="18"/>
          <w:szCs w:val="18"/>
        </w:rPr>
        <w:t> struct node *ptr;</w:t>
      </w:r>
      <w:r>
        <w:rPr>
          <w:rFonts w:ascii="Times New Roman" w:cs="Times New Roman" w:eastAsia="Times New Roman" w:hAnsi="Times New Roman"/>
          <w:sz w:val="18"/>
          <w:szCs w:val="18"/>
        </w:rPr>
        <w:t> int item,i=0,flag;</w:t>
      </w:r>
      <w:r>
        <w:rPr>
          <w:rFonts w:ascii="Times New Roman" w:cs="Times New Roman" w:eastAsia="Times New Roman" w:hAnsi="Times New Roman"/>
          <w:sz w:val="18"/>
          <w:szCs w:val="18"/>
        </w:rPr>
        <w:t> ptr = head;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7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if(ptr == NULL)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printf("\nEmpty List\n");  }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printf("\nEnter item which you want to search?\n");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scanf("%d",&amp;item);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while (ptr!=NULL) {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609" w:right="6581"/>
      </w:pPr>
      <w:r>
        <w:rPr>
          <w:rFonts w:ascii="Times New Roman" w:cs="Times New Roman" w:eastAsia="Times New Roman" w:hAnsi="Times New Roman"/>
          <w:sz w:val="18"/>
          <w:szCs w:val="18"/>
        </w:rPr>
        <w:t>if(ptr-&gt;data == item)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787" w:right="5113"/>
      </w:pPr>
      <w:r>
        <w:rPr>
          <w:rFonts w:ascii="Times New Roman" w:cs="Times New Roman" w:eastAsia="Times New Roman" w:hAnsi="Times New Roman"/>
          <w:sz w:val="18"/>
          <w:szCs w:val="18"/>
        </w:rPr>
        <w:t>printf("item found at location %d ",i+1);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center"/>
        <w:ind w:left="789" w:right="7332"/>
        <w:sectPr>
          <w:pgSz w:h="16840" w:w="11920"/>
          <w:pgMar w:bottom="280" w:left="1340" w:right="1680" w:top="1340"/>
        </w:sectPr>
      </w:pPr>
      <w:r>
        <w:rPr>
          <w:rFonts w:ascii="Times New Roman" w:cs="Times New Roman" w:eastAsia="Times New Roman" w:hAnsi="Times New Roman"/>
          <w:sz w:val="18"/>
          <w:szCs w:val="18"/>
        </w:rPr>
        <w:t>flag=0;  }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84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else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823"/>
      </w:pPr>
      <w:r>
        <w:rPr>
          <w:rFonts w:ascii="Times New Roman" w:cs="Times New Roman" w:eastAsia="Times New Roman" w:hAnsi="Times New Roman"/>
          <w:sz w:val="18"/>
          <w:szCs w:val="18"/>
        </w:rPr>
        <w:t>flag=1;  }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i++;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ptr = ptr -&gt; next;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if(flag==1)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643"/>
      </w:pPr>
      <w:r>
        <w:rPr>
          <w:rFonts w:ascii="Times New Roman" w:cs="Times New Roman" w:eastAsia="Times New Roman" w:hAnsi="Times New Roman"/>
          <w:sz w:val="18"/>
          <w:szCs w:val="18"/>
        </w:rPr>
        <w:t>printf("Item not found\n");  }   }   }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5" w:lineRule="auto"/>
        <w:ind w:hanging="91" w:left="283" w:right="9073"/>
      </w:pPr>
      <w:r>
        <w:rPr>
          <w:rFonts w:ascii="Times New Roman" w:cs="Times New Roman" w:eastAsia="Times New Roman" w:hAnsi="Times New Roman"/>
          <w:sz w:val="18"/>
          <w:szCs w:val="18"/>
        </w:rPr>
        <w:t>void display()  {</w:t>
      </w:r>
      <w:r>
        <w:rPr>
          <w:rFonts w:ascii="Times New Roman" w:cs="Times New Roman" w:eastAsia="Times New Roman" w:hAnsi="Times New Roman"/>
          <w:sz w:val="18"/>
          <w:szCs w:val="18"/>
        </w:rPr>
        <w:t> struct node *ptr;</w:t>
      </w:r>
      <w:r>
        <w:rPr>
          <w:rFonts w:ascii="Times New Roman" w:cs="Times New Roman" w:eastAsia="Times New Roman" w:hAnsi="Times New Roman"/>
          <w:sz w:val="18"/>
          <w:szCs w:val="18"/>
        </w:rPr>
        <w:t> ptr = head;</w:t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6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if(ptr == NULL) {</w:t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printf("Nothing to print");  }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83"/>
      </w:pPr>
      <w:r>
        <w:rPr>
          <w:rFonts w:ascii="Times New Roman" w:cs="Times New Roman" w:eastAsia="Times New Roman" w:hAnsi="Times New Roman"/>
          <w:sz w:val="18"/>
          <w:szCs w:val="18"/>
        </w:rPr>
        <w:t>else  {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463"/>
      </w:pPr>
      <w:r>
        <w:rPr>
          <w:rFonts w:ascii="Times New Roman" w:cs="Times New Roman" w:eastAsia="Times New Roman" w:hAnsi="Times New Roman"/>
          <w:sz w:val="18"/>
          <w:szCs w:val="18"/>
        </w:rPr>
        <w:t>printf("\nprinting values . . . . .\n");</w:t>
      </w:r>
    </w:p>
    <w:p>
      <w:pPr>
        <w:rPr>
          <w:sz w:val="17"/>
          <w:szCs w:val="17"/>
        </w:rPr>
        <w:jc w:val="left"/>
        <w:spacing w:before="7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line="443" w:lineRule="auto"/>
        <w:ind w:hanging="180" w:left="643" w:right="8095"/>
      </w:pPr>
      <w:r>
        <w:rPr>
          <w:rFonts w:ascii="Times New Roman" w:cs="Times New Roman" w:eastAsia="Times New Roman" w:hAnsi="Times New Roman"/>
          <w:sz w:val="18"/>
          <w:szCs w:val="18"/>
        </w:rPr>
        <w:t>while (ptr!=NULL)  {</w:t>
      </w:r>
      <w:r>
        <w:rPr>
          <w:rFonts w:ascii="Times New Roman" w:cs="Times New Roman" w:eastAsia="Times New Roman" w:hAnsi="Times New Roman"/>
          <w:sz w:val="18"/>
          <w:szCs w:val="18"/>
        </w:rPr>
        <w:t> printf("\n%d",ptr-&gt;data);</w:t>
      </w:r>
      <w:r>
        <w:rPr>
          <w:rFonts w:ascii="Times New Roman" w:cs="Times New Roman" w:eastAsia="Times New Roman" w:hAnsi="Times New Roman"/>
          <w:sz w:val="18"/>
          <w:szCs w:val="18"/>
        </w:rPr>
        <w:t> ptr = ptr -&gt; next;  }  }  }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"/>
        <w:ind w:left="100"/>
      </w:pPr>
      <w:r>
        <w:pict>
          <v:shape style="width:522.75pt;height:389.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pgSz w:h="16840" w:w="11920"/>
      <w:pgMar w:bottom="280" w:left="1340" w:right="0" w:top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
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24"/>
          <w:szCs w:val="24"/>
        </w:rPr>
        <w:jc w:val="left"/>
        <w:ind w:left="100"/>
      </w:pPr>
      <w:r>
        <w:rPr>
          <w:rFonts w:ascii="Trebuchet MS" w:cs="Trebuchet MS" w:eastAsia="Trebuchet MS" w:hAnsi="Trebuchet MS"/>
          <w:sz w:val="24"/>
          <w:szCs w:val="24"/>
        </w:rPr>
        <w:t>PROGRAM: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0"/>
      </w:pPr>
      <w:r>
        <w:rPr>
          <w:rFonts w:ascii="Times New Roman" w:cs="Times New Roman" w:eastAsia="Times New Roman" w:hAnsi="Times New Roman"/>
          <w:sz w:val="28"/>
          <w:szCs w:val="28"/>
        </w:rPr>
        <w:t>#include &lt;stdio.h&gt;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#include &lt;stdlib.h&gt;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379" w:right="-62"/>
      </w:pPr>
      <w:r>
        <w:rPr>
          <w:rFonts w:ascii="Times New Roman" w:cs="Times New Roman" w:eastAsia="Times New Roman" w:hAnsi="Times New Roman"/>
          <w:sz w:val="28"/>
          <w:szCs w:val="28"/>
        </w:rPr>
        <w:t>#define MAX_SIZE 100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78" w:lineRule="auto"/>
        <w:ind w:left="379" w:right="60"/>
      </w:pPr>
      <w:r>
        <w:rPr>
          <w:rFonts w:ascii="Times New Roman" w:cs="Times New Roman" w:eastAsia="Times New Roman" w:hAnsi="Times New Roman"/>
          <w:sz w:val="28"/>
          <w:szCs w:val="28"/>
        </w:rPr>
        <w:t>// Stack implementation</w:t>
      </w:r>
      <w:r>
        <w:rPr>
          <w:rFonts w:ascii="Times New Roman" w:cs="Times New Roman" w:eastAsia="Times New Roman" w:hAnsi="Times New Roman"/>
          <w:sz w:val="28"/>
          <w:szCs w:val="28"/>
        </w:rPr>
        <w:t> int stack[MAX_SIZE];</w:t>
      </w:r>
      <w:r>
        <w:rPr>
          <w:rFonts w:ascii="Times New Roman" w:cs="Times New Roman" w:eastAsia="Times New Roman" w:hAnsi="Times New Roman"/>
          <w:sz w:val="28"/>
          <w:szCs w:val="28"/>
        </w:rPr>
        <w:t> int top = -1;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" w:line="300" w:lineRule="exact"/>
        <w:ind w:left="379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void push(int item) {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rFonts w:ascii="Georgia" w:cs="Georgia" w:eastAsia="Georgia" w:hAnsi="Georgia"/>
          <w:sz w:val="28"/>
          <w:szCs w:val="28"/>
        </w:rPr>
        <w:jc w:val="left"/>
        <w:spacing w:before="64"/>
        <w:sectPr>
          <w:type w:val="continuous"/>
          <w:pgSz w:h="16840" w:w="11920"/>
          <w:pgMar w:bottom="280" w:left="1340" w:right="1680" w:top="1360"/>
          <w:cols w:equalWidth="off" w:num="2">
            <w:col w:space="264" w:w="3164"/>
            <w:col w:w="5472"/>
          </w:cols>
        </w:sectPr>
      </w:pPr>
      <w:r>
        <w:br w:type="column"/>
      </w:r>
      <w:r>
        <w:rPr>
          <w:rFonts w:ascii="Georgia" w:cs="Georgia" w:eastAsia="Georgia" w:hAnsi="Georgia"/>
          <w:b/>
          <w:sz w:val="28"/>
          <w:szCs w:val="28"/>
        </w:rPr>
        <w:t>EXPERIMENT NO 3</w:t>
      </w:r>
      <w:r>
        <w:rPr>
          <w:rFonts w:ascii="Georgia" w:cs="Georgia" w:eastAsia="Georgia" w:hAnsi="Georgia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if (top &gt;= MAX_SIZE - 1) {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printf("Stack Overflow\n");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938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return;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top++;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stack[top] = item;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379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}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int pop() {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616" w:right="6756"/>
      </w:pPr>
      <w:r>
        <w:rPr>
          <w:rFonts w:ascii="Times New Roman" w:cs="Times New Roman" w:eastAsia="Times New Roman" w:hAnsi="Times New Roman"/>
          <w:sz w:val="28"/>
          <w:szCs w:val="28"/>
        </w:rPr>
        <w:t>if (top &lt; 0) {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printf("Stack Underflow\n");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line="300" w:lineRule="exact"/>
        <w:ind w:left="897" w:right="6855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return -1;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int item = stack[top];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top--;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return item;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379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}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int is_operator(char symbol) {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  <w:sectPr>
          <w:type w:val="continuous"/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if (symbol == '+' || symbol == '-' || symbol == '*' || symbol == '/') {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2"/>
        <w:ind w:left="738"/>
      </w:pPr>
      <w:r>
        <w:rPr>
          <w:rFonts w:ascii="Times New Roman" w:cs="Times New Roman" w:eastAsia="Times New Roman" w:hAnsi="Times New Roman"/>
          <w:sz w:val="28"/>
          <w:szCs w:val="28"/>
        </w:rPr>
        <w:t>return 1;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457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}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457"/>
      </w:pPr>
      <w:r>
        <w:rPr>
          <w:rFonts w:ascii="Times New Roman" w:cs="Times New Roman" w:eastAsia="Times New Roman" w:hAnsi="Times New Roman"/>
          <w:sz w:val="28"/>
          <w:szCs w:val="28"/>
        </w:rPr>
        <w:t>return 0;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179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}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79"/>
      </w:pPr>
      <w:r>
        <w:rPr>
          <w:rFonts w:ascii="Times New Roman" w:cs="Times New Roman" w:eastAsia="Times New Roman" w:hAnsi="Times New Roman"/>
          <w:sz w:val="28"/>
          <w:szCs w:val="28"/>
        </w:rPr>
        <w:t>int evaluate(char* expression) {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457"/>
      </w:pPr>
      <w:r>
        <w:rPr>
          <w:rFonts w:ascii="Times New Roman" w:cs="Times New Roman" w:eastAsia="Times New Roman" w:hAnsi="Times New Roman"/>
          <w:sz w:val="28"/>
          <w:szCs w:val="28"/>
        </w:rPr>
        <w:t>int i = 0;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78" w:lineRule="auto"/>
        <w:ind w:left="457" w:right="4750"/>
      </w:pPr>
      <w:r>
        <w:rPr>
          <w:rFonts w:ascii="Times New Roman" w:cs="Times New Roman" w:eastAsia="Times New Roman" w:hAnsi="Times New Roman"/>
          <w:sz w:val="28"/>
          <w:szCs w:val="28"/>
        </w:rPr>
        <w:t>char symbol = expression[i];</w:t>
      </w:r>
      <w:r>
        <w:rPr>
          <w:rFonts w:ascii="Times New Roman" w:cs="Times New Roman" w:eastAsia="Times New Roman" w:hAnsi="Times New Roman"/>
          <w:sz w:val="28"/>
          <w:szCs w:val="28"/>
        </w:rPr>
        <w:t> int operand1, operand2, result;</w:t>
      </w:r>
      <w:r>
        <w:rPr>
          <w:rFonts w:ascii="Times New Roman" w:cs="Times New Roman" w:eastAsia="Times New Roman" w:hAnsi="Times New Roman"/>
          <w:sz w:val="28"/>
          <w:szCs w:val="28"/>
        </w:rPr>
        <w:t> while (symbol != '\0') {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"/>
        <w:ind w:left="738"/>
      </w:pPr>
      <w:r>
        <w:rPr>
          <w:rFonts w:ascii="Times New Roman" w:cs="Times New Roman" w:eastAsia="Times New Roman" w:hAnsi="Times New Roman"/>
          <w:sz w:val="28"/>
          <w:szCs w:val="28"/>
        </w:rPr>
        <w:t>if (symbol &gt;= '0' &amp;&amp; symbol &lt;= '9') {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19"/>
      </w:pPr>
      <w:r>
        <w:rPr>
          <w:rFonts w:ascii="Times New Roman" w:cs="Times New Roman" w:eastAsia="Times New Roman" w:hAnsi="Times New Roman"/>
          <w:sz w:val="28"/>
          <w:szCs w:val="28"/>
        </w:rPr>
        <w:t>int num = symbol - '0';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1019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push(num);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738"/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738"/>
      </w:pPr>
      <w:r>
        <w:rPr>
          <w:rFonts w:ascii="Times New Roman" w:cs="Times New Roman" w:eastAsia="Times New Roman" w:hAnsi="Times New Roman"/>
          <w:sz w:val="28"/>
          <w:szCs w:val="28"/>
        </w:rPr>
        <w:t>else if (is_operator(symbol)) 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378" w:lineRule="auto"/>
        <w:ind w:left="1019" w:right="5594"/>
      </w:pPr>
      <w:r>
        <w:rPr>
          <w:rFonts w:ascii="Times New Roman" w:cs="Times New Roman" w:eastAsia="Times New Roman" w:hAnsi="Times New Roman"/>
          <w:sz w:val="28"/>
          <w:szCs w:val="28"/>
        </w:rPr>
        <w:t>operand2 = pop();</w:t>
      </w:r>
      <w:r>
        <w:rPr>
          <w:rFonts w:ascii="Times New Roman" w:cs="Times New Roman" w:eastAsia="Times New Roman" w:hAnsi="Times New Roman"/>
          <w:sz w:val="28"/>
          <w:szCs w:val="28"/>
        </w:rPr>
        <w:t> operand1 = pop();</w:t>
      </w:r>
      <w:r>
        <w:rPr>
          <w:rFonts w:ascii="Times New Roman" w:cs="Times New Roman" w:eastAsia="Times New Roman" w:hAnsi="Times New Roman"/>
          <w:sz w:val="28"/>
          <w:szCs w:val="28"/>
        </w:rPr>
        <w:t> switch(symbol) {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8" w:line="377" w:lineRule="auto"/>
        <w:ind w:left="1297" w:right="2230"/>
      </w:pPr>
      <w:r>
        <w:rPr>
          <w:rFonts w:ascii="Times New Roman" w:cs="Times New Roman" w:eastAsia="Times New Roman" w:hAnsi="Times New Roman"/>
          <w:sz w:val="28"/>
          <w:szCs w:val="28"/>
        </w:rPr>
        <w:t>case '+': result = operand1 + operand2; break;</w:t>
      </w:r>
      <w:r>
        <w:rPr>
          <w:rFonts w:ascii="Times New Roman" w:cs="Times New Roman" w:eastAsia="Times New Roman" w:hAnsi="Times New Roman"/>
          <w:sz w:val="28"/>
          <w:szCs w:val="28"/>
        </w:rPr>
        <w:t> case '-': result = operand1 - operand2; break;</w:t>
      </w:r>
      <w:r>
        <w:rPr>
          <w:rFonts w:ascii="Times New Roman" w:cs="Times New Roman" w:eastAsia="Times New Roman" w:hAnsi="Times New Roman"/>
          <w:sz w:val="28"/>
          <w:szCs w:val="28"/>
        </w:rPr>
        <w:t> case '*': result = operand1 * operand2; break;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9" w:line="300" w:lineRule="exact"/>
        <w:ind w:left="1297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case '/': result = operand1 / operand2; break;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="160" w:lineRule="exact"/>
        <w:sectPr>
          <w:pgSz w:h="16840" w:w="11920"/>
          <w:pgMar w:bottom="280" w:left="1540" w:right="1680" w:top="1360"/>
        </w:sectPr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9"/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right"/>
      </w:pPr>
      <w:r>
        <w:rPr>
          <w:rFonts w:ascii="Times New Roman" w:cs="Times New Roman" w:eastAsia="Times New Roman" w:hAnsi="Times New Roman"/>
          <w:sz w:val="28"/>
          <w:szCs w:val="28"/>
        </w:rPr>
        <w:t>i++;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right"/>
        <w:ind w:right="61"/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281"/>
      </w:pPr>
      <w:r>
        <w:br w:type="column"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81"/>
      </w:pPr>
      <w:r>
        <w:rPr>
          <w:rFonts w:ascii="Times New Roman" w:cs="Times New Roman" w:eastAsia="Times New Roman" w:hAnsi="Times New Roman"/>
          <w:sz w:val="28"/>
          <w:szCs w:val="28"/>
        </w:rPr>
        <w:t>push(result);</w:t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ectPr>
          <w:type w:val="continuous"/>
          <w:pgSz w:h="16840" w:w="11920"/>
          <w:pgMar w:bottom="280" w:left="1540" w:right="1680" w:top="1360"/>
          <w:cols w:equalWidth="off" w:num="2">
            <w:col w:space="85" w:w="653"/>
            <w:col w:w="7962"/>
          </w:cols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symbol = expression[i];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2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result = pop();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657"/>
      </w:pPr>
      <w:r>
        <w:rPr>
          <w:rFonts w:ascii="Times New Roman" w:cs="Times New Roman" w:eastAsia="Times New Roman" w:hAnsi="Times New Roman"/>
          <w:sz w:val="28"/>
          <w:szCs w:val="28"/>
        </w:rPr>
        <w:t>return result;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379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}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int main() {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78" w:lineRule="auto"/>
        <w:ind w:left="657" w:right="4778"/>
      </w:pPr>
      <w:r>
        <w:rPr>
          <w:rFonts w:ascii="Times New Roman" w:cs="Times New Roman" w:eastAsia="Times New Roman" w:hAnsi="Times New Roman"/>
          <w:sz w:val="28"/>
          <w:szCs w:val="28"/>
        </w:rPr>
        <w:t>char expression[50];</w:t>
      </w:r>
      <w:r>
        <w:rPr>
          <w:rFonts w:ascii="Times New Roman" w:cs="Times New Roman" w:eastAsia="Times New Roman" w:hAnsi="Times New Roman"/>
          <w:sz w:val="28"/>
          <w:szCs w:val="28"/>
        </w:rPr>
        <w:t> printf("Enter the expression : ");</w:t>
      </w:r>
      <w:r>
        <w:rPr>
          <w:rFonts w:ascii="Times New Roman" w:cs="Times New Roman" w:eastAsia="Times New Roman" w:hAnsi="Times New Roman"/>
          <w:sz w:val="28"/>
          <w:szCs w:val="28"/>
        </w:rPr>
        <w:t> fgets(expression,sizeof(expression),stdin);</w:t>
      </w:r>
      <w:r>
        <w:rPr>
          <w:rFonts w:ascii="Times New Roman" w:cs="Times New Roman" w:eastAsia="Times New Roman" w:hAnsi="Times New Roman"/>
          <w:sz w:val="28"/>
          <w:szCs w:val="28"/>
        </w:rPr>
        <w:t> int result = evaluate(expression);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8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printf("Result= %d\n", result);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379"/>
      </w:pPr>
      <w:r>
        <w:rPr>
          <w:rFonts w:ascii="Times New Roman" w:cs="Times New Roman" w:eastAsia="Times New Roman" w:hAnsi="Times New Roman"/>
          <w:sz w:val="28"/>
          <w:szCs w:val="28"/>
        </w:rPr>
        <w:t>return 0;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756" w:lineRule="auto"/>
        <w:ind w:firstLine="278" w:left="100" w:right="8910"/>
      </w:pPr>
      <w:r>
        <w:pict>
          <v:shape style="position:absolute;margin-left:72pt;margin-top:76.1103pt;width:500.55pt;height:187.24pt;mso-position-horizontal-relative:page;mso-position-vertical-relative:paragraph;z-index:-140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  <w:r>
        <w:rPr>
          <w:rFonts w:ascii="Times New Roman" w:cs="Times New Roman" w:eastAsia="Times New Roman" w:hAnsi="Times New Roman"/>
          <w:sz w:val="28"/>
          <w:szCs w:val="28"/>
        </w:rPr>
        <w:t> OUTPUT:</w:t>
      </w:r>
    </w:p>
    <w:sectPr>
      <w:pgSz w:h="16840" w:w="11920"/>
      <w:pgMar w:bottom="280" w:left="1340" w:right="340" w:top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
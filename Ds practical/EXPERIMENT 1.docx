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Default ContentType="image/jpg" Extension="jpg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sz w:val="11"/>
          <w:szCs w:val="11"/>
        </w:rPr>
        <w:jc w:val="left"/>
        <w:spacing w:before="2"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100"/>
      </w:pPr>
      <w:r>
        <w:rPr>
          <w:rFonts w:ascii="Times New Roman" w:cs="Times New Roman" w:eastAsia="Times New Roman" w:hAnsi="Times New Roman"/>
          <w:sz w:val="22"/>
          <w:szCs w:val="22"/>
        </w:rPr>
        <w:t>PROGRAM:</w:t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100"/>
      </w:pPr>
      <w:r>
        <w:rPr>
          <w:rFonts w:ascii="Times New Roman" w:cs="Times New Roman" w:eastAsia="Times New Roman" w:hAnsi="Times New Roman"/>
          <w:sz w:val="22"/>
          <w:szCs w:val="22"/>
        </w:rPr>
        <w:t>#include &lt;stdio.h&gt;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100" w:right="-58"/>
      </w:pPr>
      <w:r>
        <w:rPr>
          <w:rFonts w:ascii="Times New Roman" w:cs="Times New Roman" w:eastAsia="Times New Roman" w:hAnsi="Times New Roman"/>
          <w:sz w:val="22"/>
          <w:szCs w:val="22"/>
        </w:rPr>
        <w:t>int stack[100],i,j,choice=0,n,top=-1;</w:t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410" w:lineRule="auto"/>
        <w:ind w:left="100" w:right="2025"/>
      </w:pPr>
      <w:r>
        <w:rPr>
          <w:rFonts w:ascii="Times New Roman" w:cs="Times New Roman" w:eastAsia="Times New Roman" w:hAnsi="Times New Roman"/>
          <w:sz w:val="22"/>
          <w:szCs w:val="22"/>
        </w:rPr>
        <w:t>void push();</w:t>
      </w:r>
      <w:r>
        <w:rPr>
          <w:rFonts w:ascii="Times New Roman" w:cs="Times New Roman" w:eastAsia="Times New Roman" w:hAnsi="Times New Roman"/>
          <w:sz w:val="22"/>
          <w:szCs w:val="22"/>
        </w:rPr>
        <w:t> void pop();</w:t>
      </w:r>
      <w:r>
        <w:rPr>
          <w:rFonts w:ascii="Times New Roman" w:cs="Times New Roman" w:eastAsia="Times New Roman" w:hAnsi="Times New Roman"/>
          <w:sz w:val="22"/>
          <w:szCs w:val="22"/>
        </w:rPr>
        <w:t> void show();</w:t>
      </w:r>
      <w:r>
        <w:rPr>
          <w:rFonts w:ascii="Times New Roman" w:cs="Times New Roman" w:eastAsia="Times New Roman" w:hAnsi="Times New Roman"/>
          <w:sz w:val="22"/>
          <w:szCs w:val="22"/>
        </w:rPr>
        <w:t> void main ()</w:t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5" w:line="240" w:lineRule="exact"/>
        <w:ind w:left="100"/>
      </w:pPr>
      <w:r>
        <w:rPr>
          <w:rFonts w:ascii="Times New Roman" w:cs="Times New Roman" w:eastAsia="Times New Roman" w:hAnsi="Times New Roman"/>
          <w:position w:val="-1"/>
          <w:sz w:val="22"/>
          <w:szCs w:val="22"/>
        </w:rPr>
        <w:t>{</w:t>
      </w:r>
      <w:r>
        <w:rPr>
          <w:rFonts w:ascii="Times New Roman" w:cs="Times New Roman" w:eastAsia="Times New Roman" w:hAnsi="Times New Roman"/>
          <w:position w:val="0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57"/>
        <w:sectPr>
          <w:type w:val="continuous"/>
          <w:pgSz w:h="16840" w:w="11920"/>
          <w:pgMar w:bottom="280" w:left="1340" w:right="1680" w:top="1360"/>
          <w:cols w:equalWidth="off" w:num="2">
            <w:col w:space="668" w:w="3283"/>
            <w:col w:w="4949"/>
          </w:cols>
        </w:sectPr>
      </w:pPr>
      <w:r>
        <w:br w:type="column"/>
      </w:r>
      <w:r>
        <w:rPr>
          <w:rFonts w:ascii="Calibri" w:cs="Calibri" w:eastAsia="Calibri" w:hAnsi="Calibri"/>
          <w:sz w:val="22"/>
          <w:szCs w:val="22"/>
        </w:rPr>
        <w:t>EXPERIMENT 1</w:t>
      </w:r>
    </w:p>
    <w:p>
      <w:pPr>
        <w:rPr>
          <w:sz w:val="15"/>
          <w:szCs w:val="15"/>
        </w:rPr>
        <w:jc w:val="left"/>
        <w:spacing w:before="4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2"/>
        <w:ind w:left="321"/>
      </w:pPr>
      <w:r>
        <w:rPr>
          <w:rFonts w:ascii="Times New Roman" w:cs="Times New Roman" w:eastAsia="Times New Roman" w:hAnsi="Times New Roman"/>
          <w:sz w:val="22"/>
          <w:szCs w:val="22"/>
        </w:rPr>
        <w:t>printf("Enter the number of elements in the stack ");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321"/>
      </w:pPr>
      <w:r>
        <w:rPr>
          <w:rFonts w:ascii="Times New Roman" w:cs="Times New Roman" w:eastAsia="Times New Roman" w:hAnsi="Times New Roman"/>
          <w:sz w:val="22"/>
          <w:szCs w:val="22"/>
        </w:rPr>
        <w:t>scanf("%d",&amp;n);</w:t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321"/>
      </w:pPr>
      <w:r>
        <w:rPr>
          <w:rFonts w:ascii="Times New Roman" w:cs="Times New Roman" w:eastAsia="Times New Roman" w:hAnsi="Times New Roman"/>
          <w:sz w:val="22"/>
          <w:szCs w:val="22"/>
        </w:rPr>
        <w:t>printf("Stack operations using array");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100"/>
      </w:pPr>
      <w:r>
        <w:rPr>
          <w:rFonts w:ascii="Times New Roman" w:cs="Times New Roman" w:eastAsia="Times New Roman" w:hAnsi="Times New Roman"/>
          <w:sz w:val="22"/>
          <w:szCs w:val="22"/>
        </w:rPr>
        <w:t>printf("\n----------------------------------------------\n");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321"/>
      </w:pPr>
      <w:r>
        <w:rPr>
          <w:rFonts w:ascii="Times New Roman" w:cs="Times New Roman" w:eastAsia="Times New Roman" w:hAnsi="Times New Roman"/>
          <w:sz w:val="22"/>
          <w:szCs w:val="22"/>
        </w:rPr>
        <w:t>while(choice != 4)</w:t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ind w:left="321"/>
      </w:pPr>
      <w:r>
        <w:rPr>
          <w:rFonts w:ascii="Times New Roman" w:cs="Times New Roman" w:eastAsia="Times New Roman" w:hAnsi="Times New Roman"/>
          <w:position w:val="-1"/>
          <w:sz w:val="22"/>
          <w:szCs w:val="22"/>
        </w:rPr>
        <w:t>{</w:t>
      </w:r>
      <w:r>
        <w:rPr>
          <w:rFonts w:ascii="Times New Roman" w:cs="Times New Roman" w:eastAsia="Times New Roman" w:hAnsi="Times New Roman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1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2" w:line="411" w:lineRule="auto"/>
        <w:ind w:left="542" w:right="4069"/>
      </w:pPr>
      <w:r>
        <w:rPr>
          <w:rFonts w:ascii="Times New Roman" w:cs="Times New Roman" w:eastAsia="Times New Roman" w:hAnsi="Times New Roman"/>
          <w:sz w:val="22"/>
          <w:szCs w:val="22"/>
        </w:rPr>
        <w:t>printf("Chose one from the below options...\n");</w:t>
      </w:r>
      <w:r>
        <w:rPr>
          <w:rFonts w:ascii="Times New Roman" w:cs="Times New Roman" w:eastAsia="Times New Roman" w:hAnsi="Times New Roman"/>
          <w:sz w:val="22"/>
          <w:szCs w:val="22"/>
        </w:rPr>
        <w:t> printf("\n1.Push\n2.Pop\n3.Show\n4.Exit");</w:t>
      </w:r>
      <w:r>
        <w:rPr>
          <w:rFonts w:ascii="Times New Roman" w:cs="Times New Roman" w:eastAsia="Times New Roman" w:hAnsi="Times New Roman"/>
          <w:sz w:val="22"/>
          <w:szCs w:val="22"/>
        </w:rPr>
        <w:t> printf("\n Enter your choice \n");</w:t>
      </w:r>
      <w:r>
        <w:rPr>
          <w:rFonts w:ascii="Times New Roman" w:cs="Times New Roman" w:eastAsia="Times New Roman" w:hAnsi="Times New Roman"/>
          <w:sz w:val="22"/>
          <w:szCs w:val="22"/>
        </w:rPr>
        <w:t> scanf("%d",&amp;choice);</w:t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5"/>
        <w:ind w:left="542"/>
      </w:pPr>
      <w:r>
        <w:rPr>
          <w:rFonts w:ascii="Times New Roman" w:cs="Times New Roman" w:eastAsia="Times New Roman" w:hAnsi="Times New Roman"/>
          <w:sz w:val="22"/>
          <w:szCs w:val="22"/>
        </w:rPr>
        <w:t>switch(choice)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ind w:left="542"/>
      </w:pPr>
      <w:r>
        <w:rPr>
          <w:rFonts w:ascii="Times New Roman" w:cs="Times New Roman" w:eastAsia="Times New Roman" w:hAnsi="Times New Roman"/>
          <w:position w:val="-1"/>
          <w:sz w:val="22"/>
          <w:szCs w:val="22"/>
        </w:rPr>
        <w:t>{</w:t>
      </w:r>
      <w:r>
        <w:rPr>
          <w:rFonts w:ascii="Times New Roman" w:cs="Times New Roman" w:eastAsia="Times New Roman" w:hAnsi="Times New Roman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4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2"/>
        <w:ind w:left="763"/>
      </w:pPr>
      <w:r>
        <w:rPr>
          <w:rFonts w:ascii="Times New Roman" w:cs="Times New Roman" w:eastAsia="Times New Roman" w:hAnsi="Times New Roman"/>
          <w:sz w:val="22"/>
          <w:szCs w:val="22"/>
        </w:rPr>
        <w:t>case 1: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ind w:left="763"/>
      </w:pPr>
      <w:r>
        <w:rPr>
          <w:rFonts w:ascii="Times New Roman" w:cs="Times New Roman" w:eastAsia="Times New Roman" w:hAnsi="Times New Roman"/>
          <w:position w:val="-1"/>
          <w:sz w:val="22"/>
          <w:szCs w:val="22"/>
        </w:rPr>
        <w:t>{</w:t>
      </w:r>
      <w:r>
        <w:rPr>
          <w:rFonts w:ascii="Times New Roman" w:cs="Times New Roman" w:eastAsia="Times New Roman" w:hAnsi="Times New Roman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4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2"/>
        <w:ind w:left="984"/>
      </w:pPr>
      <w:r>
        <w:rPr>
          <w:rFonts w:ascii="Times New Roman" w:cs="Times New Roman" w:eastAsia="Times New Roman" w:hAnsi="Times New Roman"/>
          <w:sz w:val="22"/>
          <w:szCs w:val="22"/>
        </w:rPr>
        <w:t>push();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984"/>
      </w:pPr>
      <w:r>
        <w:rPr>
          <w:rFonts w:ascii="Times New Roman" w:cs="Times New Roman" w:eastAsia="Times New Roman" w:hAnsi="Times New Roman"/>
          <w:sz w:val="22"/>
          <w:szCs w:val="22"/>
        </w:rPr>
        <w:t>break;</w:t>
      </w:r>
    </w:p>
    <w:p>
      <w:pPr>
        <w:rPr>
          <w:sz w:val="18"/>
          <w:szCs w:val="18"/>
        </w:rPr>
        <w:jc w:val="left"/>
        <w:spacing w:before="2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ind w:left="763"/>
      </w:pPr>
      <w:r>
        <w:rPr>
          <w:rFonts w:ascii="Times New Roman" w:cs="Times New Roman" w:eastAsia="Times New Roman" w:hAnsi="Times New Roman"/>
          <w:position w:val="-1"/>
          <w:sz w:val="22"/>
          <w:szCs w:val="22"/>
        </w:rPr>
        <w:t>}</w:t>
      </w:r>
      <w:r>
        <w:rPr>
          <w:rFonts w:ascii="Times New Roman" w:cs="Times New Roman" w:eastAsia="Times New Roman" w:hAnsi="Times New Roman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1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2"/>
        <w:ind w:left="763"/>
      </w:pPr>
      <w:r>
        <w:rPr>
          <w:rFonts w:ascii="Times New Roman" w:cs="Times New Roman" w:eastAsia="Times New Roman" w:hAnsi="Times New Roman"/>
          <w:sz w:val="22"/>
          <w:szCs w:val="22"/>
        </w:rPr>
        <w:t>case 2: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ind w:left="763"/>
      </w:pPr>
      <w:r>
        <w:rPr>
          <w:rFonts w:ascii="Times New Roman" w:cs="Times New Roman" w:eastAsia="Times New Roman" w:hAnsi="Times New Roman"/>
          <w:position w:val="-1"/>
          <w:sz w:val="22"/>
          <w:szCs w:val="22"/>
        </w:rPr>
        <w:t>{</w:t>
      </w:r>
      <w:r>
        <w:rPr>
          <w:rFonts w:ascii="Times New Roman" w:cs="Times New Roman" w:eastAsia="Times New Roman" w:hAnsi="Times New Roman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4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2"/>
        <w:ind w:left="984"/>
      </w:pPr>
      <w:r>
        <w:rPr>
          <w:rFonts w:ascii="Times New Roman" w:cs="Times New Roman" w:eastAsia="Times New Roman" w:hAnsi="Times New Roman"/>
          <w:sz w:val="22"/>
          <w:szCs w:val="22"/>
        </w:rPr>
        <w:t>pop();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984"/>
      </w:pPr>
      <w:r>
        <w:rPr>
          <w:rFonts w:ascii="Times New Roman" w:cs="Times New Roman" w:eastAsia="Times New Roman" w:hAnsi="Times New Roman"/>
          <w:sz w:val="22"/>
          <w:szCs w:val="22"/>
        </w:rPr>
        <w:t>break;</w:t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ind w:left="763"/>
      </w:pPr>
      <w:r>
        <w:rPr>
          <w:rFonts w:ascii="Times New Roman" w:cs="Times New Roman" w:eastAsia="Times New Roman" w:hAnsi="Times New Roman"/>
          <w:position w:val="-1"/>
          <w:sz w:val="22"/>
          <w:szCs w:val="22"/>
        </w:rPr>
        <w:t>}</w:t>
      </w:r>
      <w:r>
        <w:rPr>
          <w:rFonts w:ascii="Times New Roman" w:cs="Times New Roman" w:eastAsia="Times New Roman" w:hAnsi="Times New Roman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1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2"/>
        <w:ind w:left="763"/>
        <w:sectPr>
          <w:type w:val="continuous"/>
          <w:pgSz w:h="16840" w:w="11920"/>
          <w:pgMar w:bottom="280" w:left="1340" w:right="1680" w:top="1360"/>
        </w:sectPr>
      </w:pPr>
      <w:r>
        <w:rPr>
          <w:rFonts w:ascii="Times New Roman" w:cs="Times New Roman" w:eastAsia="Times New Roman" w:hAnsi="Times New Roman"/>
          <w:sz w:val="22"/>
          <w:szCs w:val="22"/>
        </w:rPr>
        <w:t>case 3:</w:t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62"/>
        <w:ind w:left="763"/>
      </w:pPr>
      <w:r>
        <w:rPr>
          <w:rFonts w:ascii="Times New Roman" w:cs="Times New Roman" w:eastAsia="Times New Roman" w:hAnsi="Times New Roman"/>
          <w:sz w:val="22"/>
          <w:szCs w:val="22"/>
        </w:rPr>
        <w:t>{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981"/>
      </w:pPr>
      <w:r>
        <w:rPr>
          <w:rFonts w:ascii="Times New Roman" w:cs="Times New Roman" w:eastAsia="Times New Roman" w:hAnsi="Times New Roman"/>
          <w:sz w:val="22"/>
          <w:szCs w:val="22"/>
        </w:rPr>
        <w:t>show();</w:t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984"/>
      </w:pPr>
      <w:r>
        <w:rPr>
          <w:rFonts w:ascii="Times New Roman" w:cs="Times New Roman" w:eastAsia="Times New Roman" w:hAnsi="Times New Roman"/>
          <w:sz w:val="22"/>
          <w:szCs w:val="22"/>
        </w:rPr>
        <w:t>break;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ind w:left="763"/>
      </w:pPr>
      <w:r>
        <w:rPr>
          <w:rFonts w:ascii="Times New Roman" w:cs="Times New Roman" w:eastAsia="Times New Roman" w:hAnsi="Times New Roman"/>
          <w:position w:val="-1"/>
          <w:sz w:val="22"/>
          <w:szCs w:val="22"/>
        </w:rPr>
        <w:t>}</w:t>
      </w:r>
      <w:r>
        <w:rPr>
          <w:rFonts w:ascii="Times New Roman" w:cs="Times New Roman" w:eastAsia="Times New Roman" w:hAnsi="Times New Roman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4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2"/>
        <w:ind w:left="763"/>
      </w:pPr>
      <w:r>
        <w:rPr>
          <w:rFonts w:ascii="Times New Roman" w:cs="Times New Roman" w:eastAsia="Times New Roman" w:hAnsi="Times New Roman"/>
          <w:sz w:val="22"/>
          <w:szCs w:val="22"/>
        </w:rPr>
        <w:t>case 4: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ind w:left="763"/>
      </w:pPr>
      <w:r>
        <w:rPr>
          <w:rFonts w:ascii="Times New Roman" w:cs="Times New Roman" w:eastAsia="Times New Roman" w:hAnsi="Times New Roman"/>
          <w:position w:val="-1"/>
          <w:sz w:val="22"/>
          <w:szCs w:val="22"/>
        </w:rPr>
        <w:t>{</w:t>
      </w:r>
      <w:r>
        <w:rPr>
          <w:rFonts w:ascii="Times New Roman" w:cs="Times New Roman" w:eastAsia="Times New Roman" w:hAnsi="Times New Roman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4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2"/>
        <w:ind w:left="984"/>
      </w:pPr>
      <w:r>
        <w:rPr>
          <w:rFonts w:ascii="Times New Roman" w:cs="Times New Roman" w:eastAsia="Times New Roman" w:hAnsi="Times New Roman"/>
          <w:sz w:val="22"/>
          <w:szCs w:val="22"/>
        </w:rPr>
        <w:t>printf("Exiting....");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984"/>
      </w:pPr>
      <w:r>
        <w:rPr>
          <w:rFonts w:ascii="Times New Roman" w:cs="Times New Roman" w:eastAsia="Times New Roman" w:hAnsi="Times New Roman"/>
          <w:sz w:val="22"/>
          <w:szCs w:val="22"/>
        </w:rPr>
        <w:t>break;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ind w:left="763"/>
      </w:pPr>
      <w:r>
        <w:rPr>
          <w:rFonts w:ascii="Times New Roman" w:cs="Times New Roman" w:eastAsia="Times New Roman" w:hAnsi="Times New Roman"/>
          <w:position w:val="-1"/>
          <w:sz w:val="22"/>
          <w:szCs w:val="22"/>
        </w:rPr>
        <w:t>}</w:t>
      </w:r>
      <w:r>
        <w:rPr>
          <w:rFonts w:ascii="Times New Roman" w:cs="Times New Roman" w:eastAsia="Times New Roman" w:hAnsi="Times New Roman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4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2"/>
        <w:ind w:left="763"/>
      </w:pPr>
      <w:r>
        <w:rPr>
          <w:rFonts w:ascii="Times New Roman" w:cs="Times New Roman" w:eastAsia="Times New Roman" w:hAnsi="Times New Roman"/>
          <w:sz w:val="22"/>
          <w:szCs w:val="22"/>
        </w:rPr>
        <w:t>default: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ind w:left="763"/>
      </w:pPr>
      <w:r>
        <w:rPr>
          <w:rFonts w:ascii="Times New Roman" w:cs="Times New Roman" w:eastAsia="Times New Roman" w:hAnsi="Times New Roman"/>
          <w:position w:val="-1"/>
          <w:sz w:val="22"/>
          <w:szCs w:val="22"/>
        </w:rPr>
        <w:t>{</w:t>
      </w:r>
      <w:r>
        <w:rPr>
          <w:rFonts w:ascii="Times New Roman" w:cs="Times New Roman" w:eastAsia="Times New Roman" w:hAnsi="Times New Roman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4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2"/>
        <w:ind w:left="984"/>
      </w:pPr>
      <w:r>
        <w:rPr>
          <w:rFonts w:ascii="Times New Roman" w:cs="Times New Roman" w:eastAsia="Times New Roman" w:hAnsi="Times New Roman"/>
          <w:sz w:val="22"/>
          <w:szCs w:val="22"/>
        </w:rPr>
        <w:t>printf("Please Enter valid choice ");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763"/>
      </w:pPr>
      <w:r>
        <w:rPr>
          <w:rFonts w:ascii="Times New Roman" w:cs="Times New Roman" w:eastAsia="Times New Roman" w:hAnsi="Times New Roman"/>
          <w:sz w:val="22"/>
          <w:szCs w:val="22"/>
        </w:rPr>
        <w:t>}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542"/>
      </w:pPr>
      <w:r>
        <w:rPr>
          <w:rFonts w:ascii="Times New Roman" w:cs="Times New Roman" w:eastAsia="Times New Roman" w:hAnsi="Times New Roman"/>
          <w:sz w:val="22"/>
          <w:szCs w:val="22"/>
        </w:rPr>
        <w:t>};</w:t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321"/>
      </w:pPr>
      <w:r>
        <w:rPr>
          <w:rFonts w:ascii="Times New Roman" w:cs="Times New Roman" w:eastAsia="Times New Roman" w:hAnsi="Times New Roman"/>
          <w:sz w:val="22"/>
          <w:szCs w:val="22"/>
        </w:rPr>
        <w:t>}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ind w:left="100"/>
      </w:pPr>
      <w:r>
        <w:rPr>
          <w:rFonts w:ascii="Times New Roman" w:cs="Times New Roman" w:eastAsia="Times New Roman" w:hAnsi="Times New Roman"/>
          <w:position w:val="-1"/>
          <w:sz w:val="22"/>
          <w:szCs w:val="22"/>
        </w:rPr>
        <w:t>}</w:t>
      </w:r>
      <w:r>
        <w:rPr>
          <w:rFonts w:ascii="Times New Roman" w:cs="Times New Roman" w:eastAsia="Times New Roman" w:hAnsi="Times New Roman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4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2"/>
        <w:ind w:left="100"/>
      </w:pPr>
      <w:r>
        <w:rPr>
          <w:rFonts w:ascii="Times New Roman" w:cs="Times New Roman" w:eastAsia="Times New Roman" w:hAnsi="Times New Roman"/>
          <w:sz w:val="22"/>
          <w:szCs w:val="22"/>
        </w:rPr>
        <w:t>void push ()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ind w:left="100"/>
      </w:pPr>
      <w:r>
        <w:rPr>
          <w:rFonts w:ascii="Times New Roman" w:cs="Times New Roman" w:eastAsia="Times New Roman" w:hAnsi="Times New Roman"/>
          <w:position w:val="-1"/>
          <w:sz w:val="22"/>
          <w:szCs w:val="22"/>
        </w:rPr>
        <w:t>{</w:t>
      </w:r>
      <w:r>
        <w:rPr>
          <w:rFonts w:ascii="Times New Roman" w:cs="Times New Roman" w:eastAsia="Times New Roman" w:hAnsi="Times New Roman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4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2"/>
        <w:ind w:left="321"/>
      </w:pPr>
      <w:r>
        <w:rPr>
          <w:rFonts w:ascii="Times New Roman" w:cs="Times New Roman" w:eastAsia="Times New Roman" w:hAnsi="Times New Roman"/>
          <w:sz w:val="22"/>
          <w:szCs w:val="22"/>
        </w:rPr>
        <w:t>int val;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321"/>
      </w:pPr>
      <w:r>
        <w:rPr>
          <w:rFonts w:ascii="Times New Roman" w:cs="Times New Roman" w:eastAsia="Times New Roman" w:hAnsi="Times New Roman"/>
          <w:sz w:val="22"/>
          <w:szCs w:val="22"/>
        </w:rPr>
        <w:t>if (top == n )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321"/>
      </w:pPr>
      <w:r>
        <w:rPr>
          <w:rFonts w:ascii="Times New Roman" w:cs="Times New Roman" w:eastAsia="Times New Roman" w:hAnsi="Times New Roman"/>
          <w:sz w:val="22"/>
          <w:szCs w:val="22"/>
        </w:rPr>
        <w:t>printf("\n Overflow");</w:t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321"/>
      </w:pPr>
      <w:r>
        <w:rPr>
          <w:rFonts w:ascii="Times New Roman" w:cs="Times New Roman" w:eastAsia="Times New Roman" w:hAnsi="Times New Roman"/>
          <w:sz w:val="22"/>
          <w:szCs w:val="22"/>
        </w:rPr>
        <w:t>else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ind w:left="321"/>
      </w:pPr>
      <w:r>
        <w:rPr>
          <w:rFonts w:ascii="Times New Roman" w:cs="Times New Roman" w:eastAsia="Times New Roman" w:hAnsi="Times New Roman"/>
          <w:position w:val="-1"/>
          <w:sz w:val="22"/>
          <w:szCs w:val="22"/>
        </w:rPr>
        <w:t>{</w:t>
      </w:r>
      <w:r>
        <w:rPr>
          <w:rFonts w:ascii="Times New Roman" w:cs="Times New Roman" w:eastAsia="Times New Roman" w:hAnsi="Times New Roman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4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2"/>
        <w:ind w:left="542"/>
      </w:pPr>
      <w:r>
        <w:rPr>
          <w:rFonts w:ascii="Times New Roman" w:cs="Times New Roman" w:eastAsia="Times New Roman" w:hAnsi="Times New Roman"/>
          <w:sz w:val="22"/>
          <w:szCs w:val="22"/>
        </w:rPr>
        <w:t>printf("Enter the value?");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411" w:lineRule="auto"/>
        <w:ind w:left="542" w:right="6667"/>
      </w:pPr>
      <w:r>
        <w:rPr>
          <w:rFonts w:ascii="Times New Roman" w:cs="Times New Roman" w:eastAsia="Times New Roman" w:hAnsi="Times New Roman"/>
          <w:sz w:val="22"/>
          <w:szCs w:val="22"/>
        </w:rPr>
        <w:t>scanf("%d",&amp;val);</w:t>
      </w:r>
      <w:r>
        <w:rPr>
          <w:rFonts w:ascii="Times New Roman" w:cs="Times New Roman" w:eastAsia="Times New Roman" w:hAnsi="Times New Roman"/>
          <w:sz w:val="22"/>
          <w:szCs w:val="22"/>
        </w:rPr>
        <w:t> top = top +1;</w:t>
      </w:r>
      <w:r>
        <w:rPr>
          <w:rFonts w:ascii="Times New Roman" w:cs="Times New Roman" w:eastAsia="Times New Roman" w:hAnsi="Times New Roman"/>
          <w:sz w:val="22"/>
          <w:szCs w:val="22"/>
        </w:rPr>
        <w:t> stack[top] = val;</w:t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5"/>
        <w:ind w:left="321"/>
      </w:pPr>
      <w:r>
        <w:rPr>
          <w:rFonts w:ascii="Times New Roman" w:cs="Times New Roman" w:eastAsia="Times New Roman" w:hAnsi="Times New Roman"/>
          <w:sz w:val="22"/>
          <w:szCs w:val="22"/>
        </w:rPr>
        <w:t>}</w:t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ind w:left="100"/>
      </w:pPr>
      <w:r>
        <w:rPr>
          <w:rFonts w:ascii="Times New Roman" w:cs="Times New Roman" w:eastAsia="Times New Roman" w:hAnsi="Times New Roman"/>
          <w:position w:val="-1"/>
          <w:sz w:val="22"/>
          <w:szCs w:val="22"/>
        </w:rPr>
        <w:t>}</w:t>
      </w:r>
      <w:r>
        <w:rPr>
          <w:rFonts w:ascii="Times New Roman" w:cs="Times New Roman" w:eastAsia="Times New Roman" w:hAnsi="Times New Roman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1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2"/>
        <w:ind w:left="100"/>
      </w:pPr>
      <w:r>
        <w:rPr>
          <w:rFonts w:ascii="Times New Roman" w:cs="Times New Roman" w:eastAsia="Times New Roman" w:hAnsi="Times New Roman"/>
          <w:sz w:val="22"/>
          <w:szCs w:val="22"/>
        </w:rPr>
        <w:t>void pop ()</w:t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ind w:left="100"/>
      </w:pPr>
      <w:r>
        <w:rPr>
          <w:rFonts w:ascii="Times New Roman" w:cs="Times New Roman" w:eastAsia="Times New Roman" w:hAnsi="Times New Roman"/>
          <w:position w:val="-1"/>
          <w:sz w:val="22"/>
          <w:szCs w:val="22"/>
        </w:rPr>
        <w:t>{</w:t>
      </w:r>
      <w:r>
        <w:rPr>
          <w:rFonts w:ascii="Times New Roman" w:cs="Times New Roman" w:eastAsia="Times New Roman" w:hAnsi="Times New Roman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1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2"/>
        <w:ind w:left="321"/>
        <w:sectPr>
          <w:pgSz w:h="16840" w:w="11920"/>
          <w:pgMar w:bottom="280" w:left="1340" w:right="1680" w:top="1360"/>
        </w:sectPr>
      </w:pPr>
      <w:r>
        <w:rPr>
          <w:rFonts w:ascii="Times New Roman" w:cs="Times New Roman" w:eastAsia="Times New Roman" w:hAnsi="Times New Roman"/>
          <w:sz w:val="22"/>
          <w:szCs w:val="22"/>
        </w:rPr>
        <w:t>if(top == -1)</w:t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62"/>
        <w:ind w:left="321"/>
      </w:pPr>
      <w:r>
        <w:rPr>
          <w:rFonts w:ascii="Times New Roman" w:cs="Times New Roman" w:eastAsia="Times New Roman" w:hAnsi="Times New Roman"/>
          <w:sz w:val="22"/>
          <w:szCs w:val="22"/>
        </w:rPr>
        <w:t>printf("Underflow");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321"/>
      </w:pPr>
      <w:r>
        <w:rPr>
          <w:rFonts w:ascii="Times New Roman" w:cs="Times New Roman" w:eastAsia="Times New Roman" w:hAnsi="Times New Roman"/>
          <w:sz w:val="22"/>
          <w:szCs w:val="22"/>
        </w:rPr>
        <w:t>else</w:t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321"/>
      </w:pPr>
      <w:r>
        <w:rPr>
          <w:rFonts w:ascii="Times New Roman" w:cs="Times New Roman" w:eastAsia="Times New Roman" w:hAnsi="Times New Roman"/>
          <w:sz w:val="22"/>
          <w:szCs w:val="22"/>
        </w:rPr>
        <w:t>top = top -1;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ind w:left="100"/>
      </w:pPr>
      <w:r>
        <w:rPr>
          <w:rFonts w:ascii="Times New Roman" w:cs="Times New Roman" w:eastAsia="Times New Roman" w:hAnsi="Times New Roman"/>
          <w:position w:val="-1"/>
          <w:sz w:val="22"/>
          <w:szCs w:val="22"/>
        </w:rPr>
        <w:t>}</w:t>
      </w:r>
      <w:r>
        <w:rPr>
          <w:rFonts w:ascii="Times New Roman" w:cs="Times New Roman" w:eastAsia="Times New Roman" w:hAnsi="Times New Roman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4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2"/>
        <w:ind w:left="100"/>
      </w:pPr>
      <w:r>
        <w:rPr>
          <w:rFonts w:ascii="Times New Roman" w:cs="Times New Roman" w:eastAsia="Times New Roman" w:hAnsi="Times New Roman"/>
          <w:sz w:val="22"/>
          <w:szCs w:val="22"/>
        </w:rPr>
        <w:t>void show()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ind w:left="100"/>
      </w:pPr>
      <w:r>
        <w:rPr>
          <w:rFonts w:ascii="Times New Roman" w:cs="Times New Roman" w:eastAsia="Times New Roman" w:hAnsi="Times New Roman"/>
          <w:position w:val="-1"/>
          <w:sz w:val="22"/>
          <w:szCs w:val="22"/>
        </w:rPr>
        <w:t>{</w:t>
      </w:r>
      <w:r>
        <w:rPr>
          <w:rFonts w:ascii="Times New Roman" w:cs="Times New Roman" w:eastAsia="Times New Roman" w:hAnsi="Times New Roman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4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2"/>
        <w:ind w:left="321"/>
      </w:pPr>
      <w:r>
        <w:rPr>
          <w:rFonts w:ascii="Times New Roman" w:cs="Times New Roman" w:eastAsia="Times New Roman" w:hAnsi="Times New Roman"/>
          <w:sz w:val="22"/>
          <w:szCs w:val="22"/>
        </w:rPr>
        <w:t>for (i=top;i&gt;=0;i--)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ind w:left="321"/>
      </w:pPr>
      <w:r>
        <w:rPr>
          <w:rFonts w:ascii="Times New Roman" w:cs="Times New Roman" w:eastAsia="Times New Roman" w:hAnsi="Times New Roman"/>
          <w:position w:val="-1"/>
          <w:sz w:val="22"/>
          <w:szCs w:val="22"/>
        </w:rPr>
        <w:t>{</w:t>
      </w:r>
      <w:r>
        <w:rPr>
          <w:rFonts w:ascii="Times New Roman" w:cs="Times New Roman" w:eastAsia="Times New Roman" w:hAnsi="Times New Roman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1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2"/>
        <w:ind w:left="542"/>
      </w:pPr>
      <w:r>
        <w:rPr>
          <w:rFonts w:ascii="Times New Roman" w:cs="Times New Roman" w:eastAsia="Times New Roman" w:hAnsi="Times New Roman"/>
          <w:sz w:val="22"/>
          <w:szCs w:val="22"/>
        </w:rPr>
        <w:t>printf("%d\n",stack[i]);</w:t>
      </w:r>
    </w:p>
    <w:p>
      <w:pPr>
        <w:rPr>
          <w:sz w:val="18"/>
          <w:szCs w:val="18"/>
        </w:rPr>
        <w:jc w:val="left"/>
        <w:spacing w:before="2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ind w:left="321"/>
      </w:pPr>
      <w:r>
        <w:rPr>
          <w:rFonts w:ascii="Times New Roman" w:cs="Times New Roman" w:eastAsia="Times New Roman" w:hAnsi="Times New Roman"/>
          <w:position w:val="-1"/>
          <w:sz w:val="22"/>
          <w:szCs w:val="22"/>
        </w:rPr>
        <w:t>}</w:t>
      </w:r>
      <w:r>
        <w:rPr>
          <w:rFonts w:ascii="Times New Roman" w:cs="Times New Roman" w:eastAsia="Times New Roman" w:hAnsi="Times New Roman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1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2"/>
        <w:ind w:left="321"/>
      </w:pPr>
      <w:r>
        <w:rPr>
          <w:rFonts w:ascii="Times New Roman" w:cs="Times New Roman" w:eastAsia="Times New Roman" w:hAnsi="Times New Roman"/>
          <w:sz w:val="22"/>
          <w:szCs w:val="22"/>
        </w:rPr>
        <w:t>if(top == -1)</w:t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ind w:left="321"/>
      </w:pPr>
      <w:r>
        <w:rPr>
          <w:rFonts w:ascii="Times New Roman" w:cs="Times New Roman" w:eastAsia="Times New Roman" w:hAnsi="Times New Roman"/>
          <w:position w:val="-1"/>
          <w:sz w:val="22"/>
          <w:szCs w:val="22"/>
        </w:rPr>
        <w:t>{</w:t>
      </w:r>
      <w:r>
        <w:rPr>
          <w:rFonts w:ascii="Times New Roman" w:cs="Times New Roman" w:eastAsia="Times New Roman" w:hAnsi="Times New Roman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1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2"/>
        <w:ind w:left="542"/>
      </w:pPr>
      <w:r>
        <w:rPr>
          <w:rFonts w:ascii="Times New Roman" w:cs="Times New Roman" w:eastAsia="Times New Roman" w:hAnsi="Times New Roman"/>
          <w:sz w:val="22"/>
          <w:szCs w:val="22"/>
        </w:rPr>
        <w:t>printf("Stack is empty");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321"/>
      </w:pPr>
      <w:r>
        <w:rPr>
          <w:rFonts w:ascii="Times New Roman" w:cs="Times New Roman" w:eastAsia="Times New Roman" w:hAnsi="Times New Roman"/>
          <w:sz w:val="22"/>
          <w:szCs w:val="22"/>
        </w:rPr>
        <w:t>}</w:t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ind w:left="100"/>
      </w:pPr>
      <w:r>
        <w:rPr>
          <w:rFonts w:ascii="Times New Roman" w:cs="Times New Roman" w:eastAsia="Times New Roman" w:hAnsi="Times New Roman"/>
          <w:position w:val="-1"/>
          <w:sz w:val="22"/>
          <w:szCs w:val="22"/>
        </w:rPr>
        <w:t>}</w:t>
      </w:r>
      <w:r>
        <w:rPr>
          <w:rFonts w:ascii="Times New Roman" w:cs="Times New Roman" w:eastAsia="Times New Roman" w:hAnsi="Times New Roman"/>
          <w:position w:val="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6"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2"/>
        <w:ind w:left="100"/>
      </w:pPr>
      <w:r>
        <w:rPr>
          <w:rFonts w:ascii="Times New Roman" w:cs="Times New Roman" w:eastAsia="Times New Roman" w:hAnsi="Times New Roman"/>
          <w:sz w:val="22"/>
          <w:szCs w:val="22"/>
        </w:rPr>
        <w:t>OUTPUT: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00"/>
      </w:pPr>
      <w:r>
        <w:pict>
          <v:shape style="width:429.7pt;height:320.65pt" type="#_x0000_t75">
            <v:imagedata o:title="" r:id="rId4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sectPr>
      <w:pgSz w:h="16840" w:w="11920"/>
      <w:pgMar w:bottom="280" w:left="1340" w:right="1680" w:top="136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media\image1.jpg" Type="http://schemas.openxmlformats.org/officeDocument/2006/relationships/imag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
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z w:val="24"/>
          <w:szCs w:val="24"/>
        </w:rPr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  <w:t>OG</w:t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z w:val="24"/>
          <w:szCs w:val="24"/>
          <w:u w:color="000000" w:val="single"/>
        </w:rPr>
        <w:t>AM: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#include&lt;stdio.h&gt;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#include&lt;stdlib.h&gt;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2" w:lineRule="auto"/>
        <w:ind w:left="100" w:right="422"/>
      </w:pPr>
      <w:r>
        <w:rPr>
          <w:rFonts w:ascii="Times New Roman" w:cs="Times New Roman" w:eastAsia="Times New Roman" w:hAnsi="Times New Roman"/>
          <w:sz w:val="22"/>
          <w:szCs w:val="22"/>
        </w:rPr>
        <w:t>#define maxsize 5</w:t>
      </w:r>
      <w:r>
        <w:rPr>
          <w:rFonts w:ascii="Times New Roman" w:cs="Times New Roman" w:eastAsia="Times New Roman" w:hAnsi="Times New Roman"/>
          <w:sz w:val="22"/>
          <w:szCs w:val="22"/>
        </w:rPr>
        <w:t> void insert();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4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delete();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display();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1" w:lineRule="auto"/>
        <w:ind w:left="100" w:right="-38"/>
      </w:pPr>
      <w:r>
        <w:rPr>
          <w:rFonts w:ascii="Times New Roman" w:cs="Times New Roman" w:eastAsia="Times New Roman" w:hAnsi="Times New Roman"/>
          <w:sz w:val="22"/>
          <w:szCs w:val="22"/>
        </w:rPr>
        <w:t>int front = -1, rear = -1;</w:t>
      </w:r>
      <w:r>
        <w:rPr>
          <w:rFonts w:ascii="Times New Roman" w:cs="Times New Roman" w:eastAsia="Times New Roman" w:hAnsi="Times New Roman"/>
          <w:sz w:val="22"/>
          <w:szCs w:val="22"/>
        </w:rPr>
        <w:t> int queue[maxsize];</w:t>
      </w:r>
      <w:r>
        <w:rPr>
          <w:rFonts w:ascii="Times New Roman" w:cs="Times New Roman" w:eastAsia="Times New Roman" w:hAnsi="Times New Roman"/>
          <w:sz w:val="22"/>
          <w:szCs w:val="22"/>
        </w:rPr>
        <w:t> void main ()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rFonts w:ascii="Georgia" w:cs="Georgia" w:eastAsia="Georgia" w:hAnsi="Georgia"/>
          <w:sz w:val="24"/>
          <w:szCs w:val="24"/>
        </w:rPr>
        <w:jc w:val="left"/>
        <w:spacing w:before="82"/>
        <w:sectPr>
          <w:type w:val="continuous"/>
          <w:pgSz w:h="16840" w:w="11920"/>
          <w:pgMar w:bottom="280" w:left="1340" w:right="1680" w:top="1340"/>
          <w:cols w:equalWidth="off" w:num="2">
            <w:col w:space="1424" w:w="2164"/>
            <w:col w:w="5312"/>
          </w:cols>
        </w:sectPr>
      </w:pPr>
      <w:r>
        <w:br w:type="column"/>
      </w:r>
      <w:r>
        <w:rPr>
          <w:rFonts w:ascii="Georgia" w:cs="Georgia" w:eastAsia="Georgia" w:hAnsi="Georgia"/>
          <w:b/>
          <w:sz w:val="24"/>
          <w:szCs w:val="24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 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E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X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 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PE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R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 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IM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 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E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N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T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  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NO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  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4</w:t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</w:r>
      <w:r>
        <w:rPr>
          <w:rFonts w:ascii="Georgia" w:cs="Georgia" w:eastAsia="Georgia" w:hAnsi="Georgia"/>
          <w:b/>
          <w:sz w:val="24"/>
          <w:szCs w:val="24"/>
          <w:u w:color="000000" w:val="single"/>
        </w:rPr>
        <w:t> </w:t>
      </w:r>
      <w:r>
        <w:rPr>
          <w:rFonts w:ascii="Georgia" w:cs="Georgia" w:eastAsia="Georgia" w:hAnsi="Georgia"/>
          <w:b/>
          <w:sz w:val="24"/>
          <w:szCs w:val="24"/>
        </w:rPr>
      </w:r>
      <w:r>
        <w:rPr>
          <w:rFonts w:ascii="Georgia" w:cs="Georgia" w:eastAsia="Georgia" w:hAnsi="Georgia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int choice;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while(choice != 4)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printf("\n1.insert an element\t2.Delete an element\t3.Display the queue\t4.Exit\n");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1" w:lineRule="auto"/>
        <w:ind w:left="542" w:right="5544"/>
      </w:pPr>
      <w:r>
        <w:rPr>
          <w:rFonts w:ascii="Times New Roman" w:cs="Times New Roman" w:eastAsia="Times New Roman" w:hAnsi="Times New Roman"/>
          <w:sz w:val="22"/>
          <w:szCs w:val="22"/>
        </w:rPr>
        <w:t>printf("\nEnter your choice ?");</w:t>
      </w:r>
      <w:r>
        <w:rPr>
          <w:rFonts w:ascii="Times New Roman" w:cs="Times New Roman" w:eastAsia="Times New Roman" w:hAnsi="Times New Roman"/>
          <w:sz w:val="22"/>
          <w:szCs w:val="22"/>
        </w:rPr>
        <w:t> scanf("%d",&amp;choice);</w:t>
      </w:r>
      <w:r>
        <w:rPr>
          <w:rFonts w:ascii="Times New Roman" w:cs="Times New Roman" w:eastAsia="Times New Roman" w:hAnsi="Times New Roman"/>
          <w:sz w:val="22"/>
          <w:szCs w:val="22"/>
        </w:rPr>
        <w:t> switch(choice)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 w:line="240" w:lineRule="exact"/>
        <w:ind w:left="542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410" w:lineRule="auto"/>
        <w:ind w:firstLine="2" w:left="760" w:right="7245"/>
        <w:sectPr>
          <w:type w:val="continuous"/>
          <w:pgSz w:h="16840" w:w="11920"/>
          <w:pgMar w:bottom="280" w:left="1340" w:right="1680" w:top="1340"/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case 1:</w:t>
      </w:r>
      <w:r>
        <w:rPr>
          <w:rFonts w:ascii="Times New Roman" w:cs="Times New Roman" w:eastAsia="Times New Roman" w:hAnsi="Times New Roman"/>
          <w:sz w:val="22"/>
          <w:szCs w:val="22"/>
        </w:rPr>
        <w:t> insert();</w:t>
      </w:r>
      <w:r>
        <w:rPr>
          <w:rFonts w:ascii="Times New Roman" w:cs="Times New Roman" w:eastAsia="Times New Roman" w:hAnsi="Times New Roman"/>
          <w:sz w:val="22"/>
          <w:szCs w:val="22"/>
        </w:rPr>
        <w:t> break;</w:t>
      </w:r>
      <w:r>
        <w:rPr>
          <w:rFonts w:ascii="Times New Roman" w:cs="Times New Roman" w:eastAsia="Times New Roman" w:hAnsi="Times New Roman"/>
          <w:sz w:val="22"/>
          <w:szCs w:val="22"/>
        </w:rPr>
        <w:t> case 2:</w:t>
      </w:r>
      <w:r>
        <w:rPr>
          <w:rFonts w:ascii="Times New Roman" w:cs="Times New Roman" w:eastAsia="Times New Roman" w:hAnsi="Times New Roman"/>
          <w:sz w:val="22"/>
          <w:szCs w:val="22"/>
        </w:rPr>
        <w:t> delete();</w:t>
      </w:r>
      <w:r>
        <w:rPr>
          <w:rFonts w:ascii="Times New Roman" w:cs="Times New Roman" w:eastAsia="Times New Roman" w:hAnsi="Times New Roman"/>
          <w:sz w:val="22"/>
          <w:szCs w:val="22"/>
        </w:rPr>
        <w:t> break;</w:t>
      </w:r>
      <w:r>
        <w:rPr>
          <w:rFonts w:ascii="Times New Roman" w:cs="Times New Roman" w:eastAsia="Times New Roman" w:hAnsi="Times New Roman"/>
          <w:sz w:val="22"/>
          <w:szCs w:val="22"/>
        </w:rPr>
        <w:t> case 3:</w:t>
      </w:r>
      <w:r>
        <w:rPr>
          <w:rFonts w:ascii="Times New Roman" w:cs="Times New Roman" w:eastAsia="Times New Roman" w:hAnsi="Times New Roman"/>
          <w:sz w:val="22"/>
          <w:szCs w:val="22"/>
        </w:rPr>
        <w:t> display();</w:t>
      </w:r>
      <w:r>
        <w:rPr>
          <w:rFonts w:ascii="Times New Roman" w:cs="Times New Roman" w:eastAsia="Times New Roman" w:hAnsi="Times New Roman"/>
          <w:sz w:val="22"/>
          <w:szCs w:val="22"/>
        </w:rPr>
        <w:t> break;</w:t>
      </w:r>
      <w:r>
        <w:rPr>
          <w:rFonts w:ascii="Times New Roman" w:cs="Times New Roman" w:eastAsia="Times New Roman" w:hAnsi="Times New Roman"/>
          <w:sz w:val="22"/>
          <w:szCs w:val="22"/>
        </w:rPr>
        <w:t> case 4:</w:t>
      </w:r>
      <w:r>
        <w:rPr>
          <w:rFonts w:ascii="Times New Roman" w:cs="Times New Roman" w:eastAsia="Times New Roman" w:hAnsi="Times New Roman"/>
          <w:sz w:val="22"/>
          <w:szCs w:val="22"/>
        </w:rPr>
        <w:t> exit(0);</w:t>
      </w:r>
      <w:r>
        <w:rPr>
          <w:rFonts w:ascii="Times New Roman" w:cs="Times New Roman" w:eastAsia="Times New Roman" w:hAnsi="Times New Roman"/>
          <w:sz w:val="22"/>
          <w:szCs w:val="22"/>
        </w:rPr>
        <w:t> break;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default: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printf("\nEnter valid choice??\n");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insert()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int item;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printf("\nEnter the element\n");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scanf("\n%d",&amp;item);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if(rear == maxsize-1)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printf("\nOVERFLOW\n");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return;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if(front == -1 &amp;&amp; rear == -1)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front = 0;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rear = 0;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else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rear = rear+1;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queue[rear] = item;</w:t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printf("\nValue inserted ");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delete()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int item;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if (front == -1 || front &gt; rear)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  <w:sectPr>
          <w:pgSz w:h="16840" w:w="11920"/>
          <w:pgMar w:bottom="280" w:left="1340" w:right="1680" w:top="1360"/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{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printf("\nUNDERFLOW\n");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return;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else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item = queue[front];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if(front == rear)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front = -1;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rear = -1 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else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front = front + 1;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printf("\nvalue deleted ");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display()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int i;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if(rear == -1)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printf("\nEmpty queue\n");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else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{   printf("\nprinting values .....\n");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for(i=front;i&lt;=rear;i++)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printf("\n%d\n",queue[i]);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  <w:sectPr>
          <w:pgSz w:h="16840" w:w="11920"/>
          <w:pgMar w:bottom="280" w:left="1340" w:right="1680" w:top="1360"/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z w:val="22"/>
          <w:szCs w:val="22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O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U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PU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:</w:t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</w:r>
      <w:r>
        <w:rPr>
          <w:rFonts w:ascii="Times New Roman" w:cs="Times New Roman" w:eastAsia="Times New Roman" w:hAnsi="Times New Roman"/>
          <w:b/>
          <w:sz w:val="22"/>
          <w:szCs w:val="22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z w:val="22"/>
          <w:szCs w:val="22"/>
        </w:rPr>
      </w:r>
      <w:r>
        <w:rPr>
          <w:rFonts w:ascii="Times New Roman" w:cs="Times New Roman" w:eastAsia="Times New Roman" w:hAnsi="Times New Roman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pict>
          <v:shape style="width:451.3pt;height:635.1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6840" w:w="11920"/>
      <w:pgMar w:bottom="280" w:left="1340" w:right="1340" w:top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